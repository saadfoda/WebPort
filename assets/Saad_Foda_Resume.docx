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F5A2" w14:textId="77777777" w:rsidR="009620B3" w:rsidRDefault="009620B3">
      <w:pPr>
        <w:rPr>
          <w:vanish/>
        </w:rPr>
      </w:pPr>
    </w:p>
    <w:tbl>
      <w:tblPr>
        <w:tblStyle w:val="documentskn-mli4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440"/>
        <w:gridCol w:w="600"/>
        <w:gridCol w:w="600"/>
        <w:gridCol w:w="6400"/>
        <w:gridCol w:w="600"/>
      </w:tblGrid>
      <w:tr w:rsidR="009620B3" w14:paraId="6DE9CEA9" w14:textId="77777777">
        <w:trPr>
          <w:trHeight w:val="14700"/>
          <w:tblCellSpacing w:w="0" w:type="dxa"/>
        </w:trPr>
        <w:tc>
          <w:tcPr>
            <w:tcW w:w="600" w:type="dxa"/>
            <w:shd w:val="clear" w:color="auto" w:fill="E6E9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02012404" w14:textId="77777777" w:rsidR="009620B3" w:rsidRDefault="00000000">
            <w:pPr>
              <w:spacing w:line="20" w:lineRule="exact"/>
            </w:pPr>
            <w:r>
              <w:pict w14:anchorId="41DA1D79">
                <v:rect id="_x0000_s1026" style="position:absolute;margin-left:0;margin-top:0;width:612pt;height:123.5pt;z-index:251658240;mso-position-horizontal-relative:page;mso-position-vertical-relative:page" o:allowincell="f" fillcolor="this" strokecolor="this">
                  <v:fill opacity="0"/>
                  <v:textbox style="mso-next-textbox:#_x0000_s1026" inset="0,0,0,0">
                    <w:txbxContent>
                      <w:tbl>
                        <w:tblPr>
                          <w:tblStyle w:val="documentskn-mli4topsection"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12240"/>
                        </w:tblGrid>
                        <w:tr w:rsidR="009620B3" w14:paraId="62A5C964" w14:textId="77777777">
                          <w:trPr>
                            <w:tblCellSpacing w:w="0" w:type="dxa"/>
                          </w:trPr>
                          <w:tc>
                            <w:tcPr>
                              <w:tcW w:w="122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tbl>
                              <w:tblPr>
                                <w:tblStyle w:val="documentskn-mli4topsectiontop-boxname-containername-table"/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5E0" w:firstRow="1" w:lastRow="1" w:firstColumn="1" w:lastColumn="1" w:noHBand="0" w:noVBand="1"/>
                              </w:tblPr>
                              <w:tblGrid>
                                <w:gridCol w:w="1800"/>
                                <w:gridCol w:w="10440"/>
                              </w:tblGrid>
                              <w:tr w:rsidR="009620B3" w14:paraId="3795FB1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800" w:type="dxa"/>
                                    <w:tcBorders>
                                      <w:bottom w:val="single" w:sz="24" w:space="0" w:color="FFFFFF"/>
                                    </w:tcBorders>
                                    <w:shd w:val="clear" w:color="auto" w:fill="576D7B"/>
                                    <w:tcMar>
                                      <w:top w:w="500" w:type="dxa"/>
                                      <w:left w:w="500" w:type="dxa"/>
                                      <w:bottom w:w="50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6389DCE4" w14:textId="77777777" w:rsidR="009620B3" w:rsidRDefault="009620B3">
                                    <w:pPr>
                                      <w:pStyle w:val="div"/>
                                      <w:pBdr>
                                        <w:left w:val="none" w:sz="0" w:space="15" w:color="auto"/>
                                      </w:pBdr>
                                      <w:rPr>
                                        <w:rStyle w:val="documentskn-mli4topsectiontop-boxname-containername-tablesection"/>
                                        <w:rFonts w:ascii="PT Sans" w:eastAsia="PT Sans" w:hAnsi="PT Sans" w:cs="PT Sans"/>
                                        <w:color w:val="46464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AEC0A12" w14:textId="77777777" w:rsidR="009620B3" w:rsidRDefault="009620B3">
                                    <w:pPr>
                                      <w:pStyle w:val="documentskn-mli4topsectiontop-boxname-containername-tablesectionParagraph"/>
                                      <w:pBdr>
                                        <w:bottom w:val="none" w:sz="0" w:space="0" w:color="auto"/>
                                      </w:pBdr>
                                      <w:textAlignment w:val="auto"/>
                                      <w:rPr>
                                        <w:rStyle w:val="documentskn-mli4topsectiontop-boxname-containername-tablesection"/>
                                        <w:rFonts w:ascii="PT Sans" w:eastAsia="PT Sans" w:hAnsi="PT Sans" w:cs="PT Sans"/>
                                        <w:color w:val="46464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440" w:type="dxa"/>
                                    <w:tcBorders>
                                      <w:bottom w:val="single" w:sz="24" w:space="0" w:color="FFFFFF"/>
                                    </w:tcBorders>
                                    <w:shd w:val="clear" w:color="auto" w:fill="576D7B"/>
                                    <w:tcMar>
                                      <w:top w:w="500" w:type="dxa"/>
                                      <w:left w:w="0" w:type="dxa"/>
                                      <w:bottom w:w="500" w:type="dxa"/>
                                      <w:right w:w="500" w:type="dxa"/>
                                    </w:tcMar>
                                    <w:vAlign w:val="bottom"/>
                                    <w:hideMark/>
                                  </w:tcPr>
                                  <w:p w14:paraId="0C4B15F4" w14:textId="77777777" w:rsidR="009620B3" w:rsidRDefault="00000000">
                                    <w:pPr>
                                      <w:pStyle w:val="documentskn-mli4topsectionsectionPARAGRAPHNAMEdiv"/>
                                      <w:pBdr>
                                        <w:left w:val="none" w:sz="0" w:space="0" w:color="auto"/>
                                        <w:right w:val="none" w:sz="0" w:space="0" w:color="auto"/>
                                      </w:pBdr>
                                      <w:spacing w:line="1080" w:lineRule="exact"/>
                                      <w:jc w:val="center"/>
                                      <w:rPr>
                                        <w:rStyle w:val="documentskn-mli4topsectiontop-boxname-containername-tablesection"/>
                                        <w:rFonts w:ascii="Oswald" w:eastAsia="Oswald" w:hAnsi="Oswald" w:cs="Oswald"/>
                                        <w:caps/>
                                        <w:color w:val="EEF0F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Oswald" w:eastAsia="Oswald" w:hAnsi="Oswald" w:cs="Oswald"/>
                                        <w:caps/>
                                        <w:color w:val="EEF0F1"/>
                                        <w:sz w:val="80"/>
                                        <w:szCs w:val="80"/>
                                      </w:rPr>
                                      <w:t>Saad</w:t>
                                    </w:r>
                                    <w:r>
                                      <w:rPr>
                                        <w:rStyle w:val="documentskn-mli4topsectiontop-boxname-containername-tablesection"/>
                                        <w:rFonts w:ascii="Oswald" w:eastAsia="Oswald" w:hAnsi="Oswald" w:cs="Oswald"/>
                                        <w:caps/>
                                        <w:color w:val="EEF0F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Oswald" w:eastAsia="Oswald" w:hAnsi="Oswald" w:cs="Oswald"/>
                                        <w:caps/>
                                        <w:color w:val="EEF0F1"/>
                                        <w:sz w:val="80"/>
                                        <w:szCs w:val="80"/>
                                      </w:rPr>
                                      <w:t>Foda</w:t>
                                    </w:r>
                                  </w:p>
                                </w:tc>
                              </w:tr>
                            </w:tbl>
                            <w:p w14:paraId="0FCDBBAE" w14:textId="77777777" w:rsidR="009620B3" w:rsidRDefault="009620B3">
                              <w:pPr>
                                <w:rPr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620B3" w14:paraId="69B9ED4E" w14:textId="77777777">
                          <w:trPr>
                            <w:trHeight w:hRule="exact" w:val="60"/>
                            <w:tblCellSpacing w:w="0" w:type="dxa"/>
                          </w:trPr>
                          <w:tc>
                            <w:tcPr>
                              <w:tcW w:w="12240" w:type="dxa"/>
                              <w:shd w:val="clear" w:color="auto" w:fill="576D7B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0D2BF09A" w14:textId="77777777" w:rsidR="009620B3" w:rsidRDefault="009620B3">
                              <w:pPr>
                                <w:pStyle w:val="documentskn-mli4topsectionemptycellParagraph"/>
                                <w:shd w:val="clear" w:color="auto" w:fill="auto"/>
                                <w:textAlignment w:val="auto"/>
                                <w:rPr>
                                  <w:rStyle w:val="documentskn-mli4topsectionemptycell"/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  <w:shd w:val="clear" w:color="auto" w:fill="auto"/>
                                </w:rPr>
                              </w:pPr>
                            </w:p>
                          </w:tc>
                        </w:tr>
                        <w:tr w:rsidR="009620B3" w14:paraId="32F4B56F" w14:textId="77777777">
                          <w:trPr>
                            <w:trHeight w:hRule="exact" w:val="200"/>
                            <w:tblCellSpacing w:w="0" w:type="dxa"/>
                          </w:trPr>
                          <w:tc>
                            <w:tcPr>
                              <w:tcW w:w="12240" w:type="dxa"/>
                              <w:shd w:val="clear" w:color="auto" w:fill="E6E9EB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1CD1AD5E" w14:textId="77777777" w:rsidR="009620B3" w:rsidRDefault="009620B3">
                              <w:pPr>
                                <w:pStyle w:val="documentskn-mli4topsectionemptycellParagraph"/>
                                <w:shd w:val="clear" w:color="auto" w:fill="auto"/>
                                <w:textAlignment w:val="auto"/>
                                <w:rPr>
                                  <w:rStyle w:val="documentskn-mli4topsectionemptycell"/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  <w:shd w:val="clear" w:color="auto" w:fill="auto"/>
                                </w:rPr>
                              </w:pPr>
                            </w:p>
                          </w:tc>
                        </w:tr>
                      </w:tbl>
                      <w:p w14:paraId="70E12555" w14:textId="77777777" w:rsidR="009620B3" w:rsidRDefault="009620B3"/>
                    </w:txbxContent>
                  </v:textbox>
                  <w10:wrap anchorx="page" anchory="page"/>
                </v:rect>
              </w:pict>
            </w:r>
            <w:r>
              <w:rPr>
                <w:rStyle w:val="span"/>
                <w:rFonts w:ascii="PT Sans" w:eastAsia="PT Sans" w:hAnsi="PT Sans" w:cs="PT Sans"/>
                <w:noProof/>
                <w:color w:val="46464E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0" allowOverlap="1" wp14:anchorId="67A98252" wp14:editId="6CF97C0C">
                  <wp:simplePos x="0" y="0"/>
                  <wp:positionH relativeFrom="page">
                    <wp:posOffset>317500</wp:posOffset>
                  </wp:positionH>
                  <wp:positionV relativeFrom="page">
                    <wp:posOffset>482600</wp:posOffset>
                  </wp:positionV>
                  <wp:extent cx="762000" cy="751974"/>
                  <wp:effectExtent l="0" t="0" r="0" b="0"/>
                  <wp:wrapNone/>
                  <wp:docPr id="100001" name="Graphic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1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FFFF"/>
                <w:sz w:val="2"/>
              </w:rPr>
              <w:t>.</w:t>
            </w:r>
          </w:p>
          <w:p w14:paraId="00CF70F8" w14:textId="77777777" w:rsidR="009620B3" w:rsidRDefault="009620B3">
            <w:pPr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3440" w:type="dxa"/>
            <w:shd w:val="clear" w:color="auto" w:fill="E6E9EB"/>
            <w:tcMar>
              <w:top w:w="600" w:type="dxa"/>
              <w:left w:w="0" w:type="dxa"/>
              <w:bottom w:w="500" w:type="dxa"/>
              <w:right w:w="0" w:type="dxa"/>
            </w:tcMar>
            <w:hideMark/>
          </w:tcPr>
          <w:p w14:paraId="312D8076" w14:textId="77777777" w:rsidR="009620B3" w:rsidRDefault="009620B3">
            <w:pPr>
              <w:spacing w:line="2470" w:lineRule="atLeast"/>
            </w:pPr>
          </w:p>
          <w:p w14:paraId="2F5B5A6E" w14:textId="65BEA071" w:rsidR="009620B3" w:rsidRPr="0009341F" w:rsidRDefault="00000000" w:rsidP="0009341F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  <w:t>Contact</w:t>
            </w:r>
            <w:r>
              <w:rPr>
                <w:rStyle w:val="documentskn-mli4mukcolon"/>
                <w:rFonts w:ascii="PT Sans" w:eastAsia="PT Sans" w:hAnsi="PT Sans" w:cs="PT Sans"/>
                <w:sz w:val="18"/>
                <w:szCs w:val="18"/>
              </w:rPr>
              <w:t xml:space="preserve">: </w:t>
            </w:r>
          </w:p>
          <w:p w14:paraId="5EA90B9F" w14:textId="77777777" w:rsidR="009620B3" w:rsidRDefault="00000000">
            <w:pPr>
              <w:pStyle w:val="documentskn-mli4pb5"/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vanish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vanish/>
                <w:color w:val="000000"/>
                <w:sz w:val="18"/>
                <w:szCs w:val="18"/>
              </w:rPr>
              <w:t>Address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vanish/>
                <w:color w:val="000000"/>
                <w:sz w:val="18"/>
                <w:szCs w:val="18"/>
              </w:rPr>
              <w:t xml:space="preserve"> : </w:t>
            </w:r>
            <w:r>
              <w:rPr>
                <w:rStyle w:val="span"/>
                <w:rFonts w:ascii="PT Sans" w:eastAsia="PT Sans" w:hAnsi="PT Sans" w:cs="PT Sans"/>
                <w:vanish/>
                <w:color w:val="000000"/>
                <w:sz w:val="18"/>
                <w:szCs w:val="18"/>
              </w:rPr>
              <w:t>T6X 0C9, Edmonton, Canada</w:t>
            </w:r>
            <w:r>
              <w:rPr>
                <w:rStyle w:val="documentskn-mli4parentContainerleft-box"/>
                <w:rFonts w:ascii="PT Sans" w:eastAsia="PT Sans" w:hAnsi="PT Sans" w:cs="PT Sans"/>
                <w:vanish/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</w:p>
          <w:p w14:paraId="162FAE8D" w14:textId="2FEA41D7" w:rsidR="009620B3" w:rsidRDefault="00000000">
            <w:pPr>
              <w:pStyle w:val="documentskn-mli4dispBlock"/>
              <w:spacing w:after="100"/>
              <w:ind w:left="300"/>
              <w:rPr>
                <w:rStyle w:val="documentskn-mli4parentContainerleft-box"/>
                <w:rFonts w:eastAsia="PT Sans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Phone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 : </w:t>
            </w:r>
            <w:r>
              <w:rPr>
                <w:rStyle w:val="span"/>
                <w:rFonts w:ascii="PT Sans" w:eastAsia="PT Sans" w:hAnsi="PT Sans" w:cs="PT Sans"/>
                <w:color w:val="000000"/>
                <w:sz w:val="18"/>
                <w:szCs w:val="18"/>
              </w:rPr>
              <w:t>780-905-9786</w:t>
            </w:r>
          </w:p>
          <w:p w14:paraId="2DCBD6FA" w14:textId="77777777" w:rsidR="00474EDC" w:rsidRDefault="00474EDC">
            <w:pPr>
              <w:pStyle w:val="documentskn-mli4dispBlock"/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  <w:shd w:val="clear" w:color="auto" w:fill="auto"/>
              </w:rPr>
            </w:pPr>
            <w:r w:rsidRPr="00474EDC">
              <w:rPr>
                <w:rStyle w:val="documentskn-mli4parentContainerleft-box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  <w:shd w:val="clear" w:color="auto" w:fill="auto"/>
              </w:rPr>
              <w:t>GitHub</w:t>
            </w:r>
            <w:r>
              <w:rPr>
                <w:rStyle w:val="documentskn-mli4parentContainerleft-box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  <w:shd w:val="clear" w:color="auto" w:fill="auto"/>
              </w:rPr>
              <w:t xml:space="preserve"> : </w:t>
            </w:r>
            <w:hyperlink r:id="rId8" w:history="1">
              <w:r w:rsidRPr="00474EDC">
                <w:rPr>
                  <w:rStyle w:val="Hyperlink"/>
                  <w:rFonts w:ascii="PT Sans" w:eastAsia="PT Sans" w:hAnsi="PT Sans" w:cs="PT Sans"/>
                  <w:sz w:val="18"/>
                  <w:szCs w:val="18"/>
                </w:rPr>
                <w:t>https://github.com/saadfoda</w:t>
              </w:r>
            </w:hyperlink>
          </w:p>
          <w:p w14:paraId="3953FEDB" w14:textId="35368B3E" w:rsidR="00474EDC" w:rsidRPr="00474EDC" w:rsidRDefault="00474EDC">
            <w:pPr>
              <w:pStyle w:val="documentskn-mli4dispBlock"/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  <w:shd w:val="clear" w:color="auto" w:fill="auto"/>
              </w:rPr>
              <w:t xml:space="preserve">LinkedIn :  </w:t>
            </w:r>
            <w:hyperlink r:id="rId9" w:history="1">
              <w:r w:rsidRPr="00474EDC">
                <w:rPr>
                  <w:rStyle w:val="Hyperlink"/>
                  <w:rFonts w:ascii="PT Sans" w:eastAsia="PT Sans" w:hAnsi="PT Sans" w:cs="PT Sans"/>
                  <w:sz w:val="18"/>
                  <w:szCs w:val="18"/>
                </w:rPr>
                <w:t>www.linkedin.com/in/saad-foda-878a832b2</w:t>
              </w:r>
            </w:hyperlink>
            <w:r>
              <w:rPr>
                <w:rStyle w:val="documentskn-mli4parentContainerleft-box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</w:p>
          <w:p w14:paraId="5D902DEE" w14:textId="7473BF50" w:rsidR="00474EDC" w:rsidRDefault="00000000" w:rsidP="00474EDC">
            <w:pPr>
              <w:pStyle w:val="documentskn-mli4dispBlock"/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Email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 : </w:t>
            </w:r>
            <w:hyperlink r:id="rId10" w:history="1">
              <w:r w:rsidR="00474EDC" w:rsidRPr="003D2B65">
                <w:rPr>
                  <w:rStyle w:val="Hyperlink"/>
                  <w:rFonts w:ascii="PT Sans" w:eastAsia="PT Sans" w:hAnsi="PT Sans" w:cs="PT Sans"/>
                  <w:sz w:val="18"/>
                  <w:szCs w:val="18"/>
                </w:rPr>
                <w:t>saadfoda04@gmail.com</w:t>
              </w:r>
            </w:hyperlink>
          </w:p>
          <w:p w14:paraId="6FBD84F1" w14:textId="3DE7056B" w:rsidR="009620B3" w:rsidRDefault="00000000">
            <w:pPr>
              <w:pStyle w:val="documentskn-mli4dispBlock"/>
              <w:spacing w:after="500"/>
              <w:ind w:left="300"/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WWW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: 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 : </w:t>
            </w:r>
            <w:hyperlink r:id="rId11" w:history="1">
              <w:r w:rsidR="008D481C">
                <w:rPr>
                  <w:rStyle w:val="a"/>
                  <w:rFonts w:ascii="PT Sans" w:eastAsia="PT Sans" w:hAnsi="PT Sans" w:cs="PT Sans"/>
                  <w:color w:val="0000EE"/>
                  <w:sz w:val="18"/>
                  <w:szCs w:val="18"/>
                  <w:u w:val="single" w:color="0000EE"/>
                </w:rPr>
                <w:t>Portfolio</w:t>
              </w:r>
            </w:hyperlink>
          </w:p>
          <w:p w14:paraId="78BDFEC8" w14:textId="247013D8" w:rsidR="00451711" w:rsidRPr="00451711" w:rsidRDefault="00451711" w:rsidP="00F232C7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left-box"/>
                <w:rFonts w:ascii="PT Sans" w:eastAsia="PT Sans" w:hAnsi="PT Sans" w:cs="PT Sans"/>
                <w:u w:val="single"/>
                <w:shd w:val="clear" w:color="auto" w:fill="auto"/>
              </w:rPr>
            </w:pPr>
            <w:r w:rsidRPr="00451711">
              <w:rPr>
                <w:rStyle w:val="documentskn-mli4parentContainerleft-box"/>
                <w:rFonts w:ascii="PT Sans" w:eastAsia="PT Sans" w:hAnsi="PT Sans" w:cs="PT Sans"/>
                <w:u w:val="single"/>
                <w:shd w:val="clear" w:color="auto" w:fill="auto"/>
              </w:rPr>
              <w:t>skills</w:t>
            </w:r>
          </w:p>
          <w:p w14:paraId="0BFA93E0" w14:textId="726A72AB" w:rsidR="00F232C7" w:rsidRPr="00F232C7" w:rsidRDefault="00451711" w:rsidP="00F232C7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  <w:t>Programming</w:t>
            </w:r>
          </w:p>
          <w:p w14:paraId="68480E2A" w14:textId="77777777" w:rsidR="009620B3" w:rsidRDefault="00000000">
            <w:pPr>
              <w:pStyle w:val="divdocumentulli"/>
              <w:numPr>
                <w:ilvl w:val="0"/>
                <w:numId w:val="1"/>
              </w:numPr>
              <w:pBdr>
                <w:left w:val="none" w:sz="0" w:space="15" w:color="auto"/>
              </w:pBdr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Python</w:t>
            </w:r>
          </w:p>
          <w:p w14:paraId="2F5462E3" w14:textId="77777777" w:rsidR="009620B3" w:rsidRDefault="009620B3">
            <w:pPr>
              <w:pStyle w:val="div"/>
              <w:spacing w:line="20" w:lineRule="exact"/>
              <w:ind w:left="3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</w:p>
          <w:p w14:paraId="53625B15" w14:textId="77777777" w:rsidR="009620B3" w:rsidRDefault="00000000">
            <w:pPr>
              <w:pStyle w:val="divdocumentulli"/>
              <w:numPr>
                <w:ilvl w:val="0"/>
                <w:numId w:val="2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Java</w:t>
            </w:r>
          </w:p>
          <w:p w14:paraId="7F4D0C71" w14:textId="77777777" w:rsidR="009620B3" w:rsidRDefault="009620B3">
            <w:pPr>
              <w:pStyle w:val="div"/>
              <w:spacing w:line="20" w:lineRule="exact"/>
              <w:ind w:left="3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</w:p>
          <w:p w14:paraId="39DAAE57" w14:textId="15A3F30C" w:rsidR="009620B3" w:rsidRDefault="00000000" w:rsidP="001E67CE">
            <w:pPr>
              <w:pStyle w:val="divdocumentulli"/>
              <w:numPr>
                <w:ilvl w:val="0"/>
                <w:numId w:val="3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</w:t>
            </w:r>
          </w:p>
          <w:p w14:paraId="364E6354" w14:textId="1A081AD2" w:rsidR="00184F65" w:rsidRDefault="00184F65" w:rsidP="001E67CE">
            <w:pPr>
              <w:pStyle w:val="divdocumentulli"/>
              <w:numPr>
                <w:ilvl w:val="0"/>
                <w:numId w:val="3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C#</w:t>
            </w:r>
          </w:p>
          <w:p w14:paraId="599C4015" w14:textId="36D37745" w:rsidR="00184F65" w:rsidRDefault="00451711" w:rsidP="001E67CE">
            <w:pPr>
              <w:pStyle w:val="divdocumentulli"/>
              <w:numPr>
                <w:ilvl w:val="0"/>
                <w:numId w:val="3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JavaScript</w:t>
            </w:r>
          </w:p>
          <w:p w14:paraId="5E5396D3" w14:textId="5AC878C7" w:rsidR="00184F65" w:rsidRDefault="00184F65" w:rsidP="00184F65">
            <w:pPr>
              <w:pStyle w:val="divdocumentulli"/>
              <w:numPr>
                <w:ilvl w:val="0"/>
                <w:numId w:val="3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Kotlin</w:t>
            </w:r>
          </w:p>
          <w:p w14:paraId="6DB1F51E" w14:textId="6B855B86" w:rsidR="00451711" w:rsidRPr="00451711" w:rsidRDefault="00451711" w:rsidP="00451711">
            <w:pPr>
              <w:pStyle w:val="divdocumentulli"/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b/>
                <w:bCs/>
                <w:color w:val="46464E"/>
                <w:sz w:val="28"/>
                <w:szCs w:val="28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46464E"/>
                <w:sz w:val="28"/>
                <w:szCs w:val="28"/>
              </w:rPr>
              <w:t>Web &amp; Mobile Development</w:t>
            </w:r>
          </w:p>
          <w:p w14:paraId="416A95D7" w14:textId="77777777" w:rsidR="00184F65" w:rsidRDefault="00184F65" w:rsidP="00184F65">
            <w:pPr>
              <w:pStyle w:val="divdocumentulli"/>
              <w:numPr>
                <w:ilvl w:val="0"/>
                <w:numId w:val="18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HTML</w:t>
            </w:r>
          </w:p>
          <w:p w14:paraId="310341EE" w14:textId="77777777" w:rsidR="00184F65" w:rsidRDefault="00184F65" w:rsidP="00184F65">
            <w:pPr>
              <w:pStyle w:val="div"/>
              <w:spacing w:line="20" w:lineRule="exact"/>
              <w:ind w:left="3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</w:p>
          <w:p w14:paraId="66EED469" w14:textId="7DCA5170" w:rsidR="00184F65" w:rsidRPr="00F232C7" w:rsidRDefault="00184F65" w:rsidP="00184F65">
            <w:pPr>
              <w:pStyle w:val="divdocumentulli"/>
              <w:numPr>
                <w:ilvl w:val="0"/>
                <w:numId w:val="19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CSS</w:t>
            </w:r>
          </w:p>
          <w:p w14:paraId="19F6EDBB" w14:textId="3D350F1A" w:rsidR="00184F65" w:rsidRDefault="00184F65" w:rsidP="00451711">
            <w:pPr>
              <w:pStyle w:val="divdocumentulli"/>
              <w:numPr>
                <w:ilvl w:val="0"/>
                <w:numId w:val="14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SQL</w:t>
            </w:r>
          </w:p>
          <w:p w14:paraId="56406357" w14:textId="3D82E90A" w:rsidR="00451711" w:rsidRDefault="00451711" w:rsidP="00451711">
            <w:pPr>
              <w:pStyle w:val="divdocumentulli"/>
              <w:numPr>
                <w:ilvl w:val="0"/>
                <w:numId w:val="14"/>
              </w:numPr>
              <w:pBdr>
                <w:left w:val="none" w:sz="0" w:space="15" w:color="auto"/>
              </w:pBdr>
              <w:spacing w:before="100"/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Android Studio</w:t>
            </w:r>
          </w:p>
          <w:p w14:paraId="417094BD" w14:textId="4354454F" w:rsidR="00451711" w:rsidRPr="00451711" w:rsidRDefault="00451711" w:rsidP="00451711">
            <w:pPr>
              <w:pStyle w:val="divdocumentulli"/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b/>
                <w:bCs/>
                <w:color w:val="46464E"/>
                <w:sz w:val="28"/>
                <w:szCs w:val="28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46464E"/>
                <w:sz w:val="28"/>
                <w:szCs w:val="28"/>
              </w:rPr>
              <w:t>Tools &amp; Platforms</w:t>
            </w:r>
          </w:p>
          <w:p w14:paraId="2E9B2080" w14:textId="4A30122D" w:rsidR="00184F65" w:rsidRPr="00184F65" w:rsidRDefault="00184F65" w:rsidP="00184F65">
            <w:pPr>
              <w:pStyle w:val="divdocumentulli"/>
              <w:numPr>
                <w:ilvl w:val="0"/>
                <w:numId w:val="22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22"/>
                <w:szCs w:val="22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Git</w:t>
            </w:r>
          </w:p>
          <w:p w14:paraId="05D2D137" w14:textId="598FF045" w:rsidR="00184F65" w:rsidRPr="00184F65" w:rsidRDefault="00184F65" w:rsidP="00184F65">
            <w:pPr>
              <w:pStyle w:val="divdocumentulli"/>
              <w:numPr>
                <w:ilvl w:val="0"/>
                <w:numId w:val="22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22"/>
                <w:szCs w:val="22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GitHub</w:t>
            </w:r>
          </w:p>
          <w:p w14:paraId="7900A943" w14:textId="7B9B72C5" w:rsidR="00184F65" w:rsidRPr="00451711" w:rsidRDefault="00184F65" w:rsidP="00451711">
            <w:pPr>
              <w:pStyle w:val="divdocumentulli"/>
              <w:numPr>
                <w:ilvl w:val="0"/>
                <w:numId w:val="22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22"/>
                <w:szCs w:val="22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Visual Studio</w:t>
            </w:r>
          </w:p>
          <w:p w14:paraId="391CDC2B" w14:textId="3F203959" w:rsidR="00184F65" w:rsidRPr="00184F65" w:rsidRDefault="00184F65" w:rsidP="00184F65">
            <w:pPr>
              <w:pStyle w:val="divdocumentulli"/>
              <w:numPr>
                <w:ilvl w:val="0"/>
                <w:numId w:val="22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22"/>
                <w:szCs w:val="22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Linux</w:t>
            </w:r>
          </w:p>
          <w:p w14:paraId="6653594C" w14:textId="3A0BFE2C" w:rsidR="00184F65" w:rsidRPr="00451711" w:rsidRDefault="00184F65" w:rsidP="00184F65">
            <w:pPr>
              <w:pStyle w:val="divdocumentulli"/>
              <w:numPr>
                <w:ilvl w:val="0"/>
                <w:numId w:val="22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22"/>
                <w:szCs w:val="22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Microsoft Office</w:t>
            </w:r>
          </w:p>
          <w:p w14:paraId="2C8B3A59" w14:textId="32A65CE7" w:rsidR="00451711" w:rsidRPr="00451711" w:rsidRDefault="00451711" w:rsidP="00451711">
            <w:pPr>
              <w:pStyle w:val="divdocumentulli"/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28"/>
                <w:szCs w:val="28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46464E"/>
                <w:sz w:val="28"/>
                <w:szCs w:val="28"/>
              </w:rPr>
              <w:t>Concepts</w:t>
            </w:r>
          </w:p>
          <w:p w14:paraId="0202F00A" w14:textId="77E69502" w:rsidR="00BC4C62" w:rsidRDefault="00F232C7" w:rsidP="00BC4C62">
            <w:pPr>
              <w:pStyle w:val="divdocumentulli"/>
              <w:numPr>
                <w:ilvl w:val="0"/>
                <w:numId w:val="23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Data structures</w:t>
            </w:r>
          </w:p>
          <w:p w14:paraId="4213E0F2" w14:textId="77777777" w:rsidR="009620B3" w:rsidRDefault="00F232C7" w:rsidP="00451711">
            <w:pPr>
              <w:pStyle w:val="divdocumentulli"/>
              <w:numPr>
                <w:ilvl w:val="0"/>
                <w:numId w:val="23"/>
              </w:numPr>
              <w:pBdr>
                <w:left w:val="none" w:sz="0" w:space="15" w:color="auto"/>
              </w:pBdr>
              <w:spacing w:before="100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Software Engineering</w:t>
            </w:r>
          </w:p>
          <w:p w14:paraId="30059CB7" w14:textId="77777777" w:rsidR="00451711" w:rsidRDefault="00451711" w:rsidP="00451711">
            <w:pPr>
              <w:pStyle w:val="divdocumentulli"/>
              <w:numPr>
                <w:ilvl w:val="0"/>
                <w:numId w:val="23"/>
              </w:numPr>
              <w:pBdr>
                <w:left w:val="none" w:sz="0" w:space="15" w:color="auto"/>
              </w:pBdr>
              <w:spacing w:before="1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  <w:t>Database Design</w:t>
            </w:r>
          </w:p>
          <w:p w14:paraId="56E77D3B" w14:textId="77777777" w:rsidR="00451711" w:rsidRDefault="00451711" w:rsidP="00451711">
            <w:pPr>
              <w:pStyle w:val="divdocumentulli"/>
              <w:numPr>
                <w:ilvl w:val="0"/>
                <w:numId w:val="23"/>
              </w:numPr>
              <w:pBdr>
                <w:left w:val="none" w:sz="0" w:space="15" w:color="auto"/>
              </w:pBdr>
              <w:spacing w:before="1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  <w:t>Algorithms</w:t>
            </w:r>
          </w:p>
          <w:p w14:paraId="7616C130" w14:textId="6F2115D2" w:rsidR="00451711" w:rsidRPr="00451711" w:rsidRDefault="00451711" w:rsidP="00451711">
            <w:pPr>
              <w:pStyle w:val="divdocumentulli"/>
              <w:numPr>
                <w:ilvl w:val="0"/>
                <w:numId w:val="23"/>
              </w:numPr>
              <w:pBdr>
                <w:left w:val="none" w:sz="0" w:space="15" w:color="auto"/>
              </w:pBdr>
              <w:spacing w:before="1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  <w:t>API Development</w:t>
            </w:r>
          </w:p>
        </w:tc>
        <w:tc>
          <w:tcPr>
            <w:tcW w:w="600" w:type="dxa"/>
            <w:shd w:val="clear" w:color="auto" w:fill="E6E9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61FE4559" w14:textId="77777777" w:rsidR="009620B3" w:rsidRDefault="009620B3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72B74B5C" w14:textId="77777777" w:rsidR="009620B3" w:rsidRDefault="009620B3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400" w:type="dxa"/>
            <w:tcMar>
              <w:top w:w="600" w:type="dxa"/>
              <w:left w:w="0" w:type="dxa"/>
              <w:bottom w:w="500" w:type="dxa"/>
              <w:right w:w="0" w:type="dxa"/>
            </w:tcMar>
            <w:hideMark/>
          </w:tcPr>
          <w:p w14:paraId="7CD2F511" w14:textId="77777777" w:rsidR="009620B3" w:rsidRDefault="009620B3">
            <w:pPr>
              <w:spacing w:line="2470" w:lineRule="atLeast"/>
            </w:pPr>
          </w:p>
          <w:p w14:paraId="441075B3" w14:textId="77777777" w:rsidR="009620B3" w:rsidRDefault="00000000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Professional Summary</w:t>
            </w:r>
          </w:p>
          <w:p w14:paraId="46803CDA" w14:textId="650284DF" w:rsidR="009620B3" w:rsidRDefault="0009341F">
            <w:pPr>
              <w:pStyle w:val="p"/>
              <w:pBdr>
                <w:left w:val="none" w:sz="0" w:space="15" w:color="auto"/>
              </w:pBdr>
              <w:spacing w:after="500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09341F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Motivated Computer Science student with hands-on experience in Python, Java, SQL, and Android Development. Passionate about designing efficient software solutions and working in collaborative environments. Skilled in database management, object-oriented programming, and software development. Seeking a Summer 2025 tech internship to apply my technical and problem-solving skills.</w:t>
            </w:r>
          </w:p>
          <w:p w14:paraId="0840CD4C" w14:textId="77777777" w:rsidR="0009341F" w:rsidRDefault="0009341F" w:rsidP="0009341F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Projects</w:t>
            </w:r>
          </w:p>
          <w:p w14:paraId="1E947426" w14:textId="77777777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184F65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Tutor Booking App | Kotlin, Android Studio</w:t>
            </w:r>
          </w:p>
          <w:p w14:paraId="18B318DA" w14:textId="7AF3648C" w:rsidR="0009341F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6B708D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Developed a mobile application in Kotlin using Android Studio, facilitating seamless scheduling of tutoring sessions between students and tutors.</w:t>
            </w:r>
            <w:r w:rsidR="00451711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</w:t>
            </w:r>
            <w:r w:rsidR="00451711" w:rsidRPr="00451711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Integrated Firebase for authentication and database management.</w:t>
            </w:r>
          </w:p>
          <w:p w14:paraId="3D55C5DD" w14:textId="77777777" w:rsidR="0009341F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508F8F3E" w14:textId="77777777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184F65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Car Rental Database | C#, SQL, Visual Studio</w:t>
            </w:r>
          </w:p>
          <w:p w14:paraId="494B2A90" w14:textId="66654744" w:rsidR="0009341F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6B708D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Designed a database-driven car rental system with C# and SQL, enabling efficient reservation management and real-time car availability tracking.</w:t>
            </w:r>
            <w:r w:rsidR="00451711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</w:t>
            </w:r>
          </w:p>
          <w:p w14:paraId="7208A42F" w14:textId="77777777" w:rsidR="0009341F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3910A238" w14:textId="29CD201D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184F65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2D Maze Game | C, </w:t>
            </w:r>
            <w:proofErr w:type="spellStart"/>
            <w:r w:rsidRPr="00184F65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ncurses</w:t>
            </w:r>
            <w:proofErr w:type="spellEnd"/>
            <w:r w:rsidRPr="00184F65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Library</w:t>
            </w:r>
          </w:p>
          <w:p w14:paraId="4E2C0E5E" w14:textId="77777777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6B708D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Developed a two-level interactive maze game using C and the </w:t>
            </w:r>
            <w:proofErr w:type="spellStart"/>
            <w:r w:rsidRPr="006B708D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ncurses</w:t>
            </w:r>
            <w:proofErr w:type="spellEnd"/>
            <w:r w:rsidRPr="006B708D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library, implementing enemy AI to enhance gameplay</w:t>
            </w:r>
          </w:p>
          <w:p w14:paraId="0B3005B1" w14:textId="77777777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708E9FC5" w14:textId="77777777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184F65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Portfolio Website | HTML, CSS, JavaScript</w:t>
            </w:r>
          </w:p>
          <w:p w14:paraId="2A94409A" w14:textId="566BF802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6B708D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Built a responsive personal portfolio using HTML, CSS, and JavaScript to showcase projects and technical skills.</w:t>
            </w:r>
            <w:r w:rsidR="00451711"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</w:t>
            </w:r>
          </w:p>
          <w:p w14:paraId="147F2D7D" w14:textId="77777777" w:rsidR="0009341F" w:rsidRPr="00184F65" w:rsidRDefault="0009341F" w:rsidP="0009341F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0EA56890" w14:textId="77777777" w:rsidR="00184F65" w:rsidRDefault="00184F65" w:rsidP="00184F65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Education</w:t>
            </w:r>
          </w:p>
          <w:p w14:paraId="7AA92643" w14:textId="77777777" w:rsidR="00184F65" w:rsidRDefault="00184F65" w:rsidP="00184F65">
            <w:pPr>
              <w:pStyle w:val="documentskn-mli4dispBlock"/>
              <w:pBdr>
                <w:left w:val="none" w:sz="0" w:space="15" w:color="auto"/>
              </w:pBdr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Bachelor of Science</w:t>
            </w:r>
            <w:r>
              <w:rPr>
                <w:rStyle w:val="documentskn-mli4beforecolonspace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: Computer Science, Expected in 06/2026</w:t>
            </w:r>
            <w:r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</w:t>
            </w:r>
          </w:p>
          <w:p w14:paraId="64B1591C" w14:textId="27280C74" w:rsidR="00184F65" w:rsidRDefault="00184F65" w:rsidP="0009341F">
            <w:pPr>
              <w:pStyle w:val="p"/>
              <w:pBdr>
                <w:left w:val="none" w:sz="0" w:space="15" w:color="auto"/>
              </w:pBdr>
              <w:spacing w:after="5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MacEwan University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Edmonton, AB, Canada</w:t>
            </w:r>
          </w:p>
          <w:p w14:paraId="4E577C07" w14:textId="35236B05" w:rsidR="00184F65" w:rsidRDefault="00184F65" w:rsidP="00184F65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Voluntee</w:t>
            </w:r>
            <w:r w:rsidR="0009341F">
              <w:rPr>
                <w:rStyle w:val="documentskn-mli4parentContainerright-box"/>
                <w:rFonts w:ascii="PT Sans" w:eastAsia="PT Sans" w:hAnsi="PT Sans" w:cs="PT Sans"/>
              </w:rPr>
              <w:t>R</w:t>
            </w:r>
          </w:p>
          <w:p w14:paraId="0D3E01E5" w14:textId="77777777" w:rsidR="00184F65" w:rsidRDefault="00184F65" w:rsidP="00184F65">
            <w:pPr>
              <w:pStyle w:val="documentskn-mli4dispBlock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Evaluator,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09/2023</w:t>
            </w:r>
          </w:p>
          <w:p w14:paraId="1EDB7081" w14:textId="77777777" w:rsidR="00184F65" w:rsidRDefault="00184F65" w:rsidP="00184F65">
            <w:pPr>
              <w:pStyle w:val="documentskn-mli4dispBlock"/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Seera Hockey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Edmonton, AB</w:t>
            </w:r>
          </w:p>
          <w:p w14:paraId="6377D52F" w14:textId="77777777" w:rsidR="00184F65" w:rsidRDefault="00184F65" w:rsidP="00184F65">
            <w:pPr>
              <w:pStyle w:val="divdocumentulli"/>
              <w:numPr>
                <w:ilvl w:val="0"/>
                <w:numId w:val="20"/>
              </w:numPr>
              <w:ind w:left="48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Provided detailed feedback on skating, puck handling, shooting, and defensive abilities based on a standardized evaluation system</w:t>
            </w:r>
          </w:p>
          <w:p w14:paraId="5D1A2056" w14:textId="073A617E" w:rsidR="00184F65" w:rsidRDefault="00184F65" w:rsidP="00184F65">
            <w:pPr>
              <w:pStyle w:val="p"/>
              <w:pBdr>
                <w:left w:val="none" w:sz="0" w:space="15" w:color="auto"/>
              </w:pBdr>
              <w:ind w:left="300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Utilized strong attention to detail to ensure fair and accurate evaluations, contributing to the overall team-building process</w:t>
            </w:r>
          </w:p>
          <w:p w14:paraId="5B900560" w14:textId="77777777" w:rsidR="00451711" w:rsidRDefault="00451711" w:rsidP="00184F65">
            <w:pPr>
              <w:pStyle w:val="p"/>
              <w:pBdr>
                <w:left w:val="none" w:sz="0" w:space="15" w:color="auto"/>
              </w:pBdr>
              <w:ind w:left="300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474EA24E" w14:textId="77777777" w:rsidR="00451711" w:rsidRPr="00451711" w:rsidRDefault="00451711" w:rsidP="00451711">
            <w:pPr>
              <w:pStyle w:val="p"/>
              <w:pBdr>
                <w:left w:val="none" w:sz="0" w:space="15" w:color="auto"/>
              </w:pBdr>
              <w:rPr>
                <w:rFonts w:ascii="PT Sans" w:eastAsia="PT Sans" w:hAnsi="PT Sans" w:cs="PT Sans"/>
                <w:b/>
                <w:bCs/>
                <w:color w:val="46464E"/>
                <w:sz w:val="28"/>
                <w:szCs w:val="28"/>
                <w:lang w:val="en-CA"/>
              </w:rPr>
            </w:pPr>
            <w:r w:rsidRPr="00451711">
              <w:rPr>
                <w:rFonts w:ascii="PT Sans" w:eastAsia="PT Sans" w:hAnsi="PT Sans" w:cs="PT Sans"/>
                <w:b/>
                <w:bCs/>
                <w:color w:val="46464E"/>
                <w:sz w:val="28"/>
                <w:szCs w:val="28"/>
                <w:lang w:val="en-CA"/>
              </w:rPr>
              <w:t>Additional Information</w:t>
            </w:r>
          </w:p>
          <w:p w14:paraId="2EB574A9" w14:textId="77777777" w:rsidR="00451711" w:rsidRPr="00451711" w:rsidRDefault="00451711" w:rsidP="00451711">
            <w:pPr>
              <w:pStyle w:val="p"/>
              <w:numPr>
                <w:ilvl w:val="0"/>
                <w:numId w:val="26"/>
              </w:numPr>
              <w:pBdr>
                <w:left w:val="none" w:sz="0" w:space="15" w:color="auto"/>
              </w:pBdr>
              <w:rPr>
                <w:rFonts w:ascii="PT Sans" w:eastAsia="PT Sans" w:hAnsi="PT Sans" w:cs="PT Sans"/>
                <w:color w:val="46464E"/>
                <w:sz w:val="18"/>
                <w:szCs w:val="18"/>
                <w:lang w:val="en-CA"/>
              </w:rPr>
            </w:pPr>
            <w:r w:rsidRPr="00451711">
              <w:rPr>
                <w:rFonts w:ascii="PT Sans" w:eastAsia="PT Sans" w:hAnsi="PT Sans" w:cs="PT Sans"/>
                <w:color w:val="46464E"/>
                <w:sz w:val="18"/>
                <w:szCs w:val="18"/>
                <w:lang w:val="en-CA"/>
              </w:rPr>
              <w:t>Open to remote and on-site tech internships for Summer 2025.</w:t>
            </w:r>
          </w:p>
          <w:p w14:paraId="02494792" w14:textId="77777777" w:rsidR="00451711" w:rsidRPr="00451711" w:rsidRDefault="00451711" w:rsidP="00451711">
            <w:pPr>
              <w:pStyle w:val="p"/>
              <w:numPr>
                <w:ilvl w:val="0"/>
                <w:numId w:val="26"/>
              </w:numPr>
              <w:pBdr>
                <w:left w:val="none" w:sz="0" w:space="15" w:color="auto"/>
              </w:pBdr>
              <w:rPr>
                <w:rFonts w:ascii="PT Sans" w:eastAsia="PT Sans" w:hAnsi="PT Sans" w:cs="PT Sans"/>
                <w:b/>
                <w:bCs/>
                <w:color w:val="46464E"/>
                <w:sz w:val="28"/>
                <w:szCs w:val="28"/>
                <w:lang w:val="en-CA"/>
              </w:rPr>
            </w:pPr>
            <w:r w:rsidRPr="00451711">
              <w:rPr>
                <w:rFonts w:ascii="PT Sans" w:eastAsia="PT Sans" w:hAnsi="PT Sans" w:cs="PT Sans"/>
                <w:color w:val="46464E"/>
                <w:sz w:val="18"/>
                <w:szCs w:val="18"/>
                <w:lang w:val="en-CA"/>
              </w:rPr>
              <w:t>Actively learning new technologies and improving coding skills through hands-on projects</w:t>
            </w:r>
            <w:r w:rsidRPr="00451711">
              <w:rPr>
                <w:rFonts w:ascii="PT Sans" w:eastAsia="PT Sans" w:hAnsi="PT Sans" w:cs="PT Sans"/>
                <w:color w:val="46464E"/>
                <w:sz w:val="28"/>
                <w:szCs w:val="28"/>
                <w:lang w:val="en-CA"/>
              </w:rPr>
              <w:t>.</w:t>
            </w:r>
          </w:p>
          <w:p w14:paraId="71697AC5" w14:textId="77777777" w:rsidR="00451711" w:rsidRPr="00451711" w:rsidRDefault="00451711" w:rsidP="00451711">
            <w:pPr>
              <w:pStyle w:val="p"/>
              <w:pBdr>
                <w:left w:val="none" w:sz="0" w:space="15" w:color="auto"/>
              </w:pBdr>
              <w:rPr>
                <w:rStyle w:val="span"/>
                <w:rFonts w:ascii="PT Sans" w:eastAsia="PT Sans" w:hAnsi="PT Sans" w:cs="PT Sans"/>
                <w:b/>
                <w:bCs/>
                <w:color w:val="46464E"/>
                <w:sz w:val="28"/>
                <w:szCs w:val="28"/>
              </w:rPr>
            </w:pPr>
          </w:p>
          <w:p w14:paraId="42D3B34E" w14:textId="77777777" w:rsidR="00184F65" w:rsidRDefault="00184F65" w:rsidP="00184F65">
            <w:pPr>
              <w:pStyle w:val="p"/>
              <w:pBdr>
                <w:left w:val="none" w:sz="0" w:space="15" w:color="auto"/>
              </w:pBdr>
              <w:ind w:left="300"/>
              <w:rPr>
                <w:rStyle w:val="span"/>
                <w:rFonts w:eastAsia="PT Sans"/>
              </w:rPr>
            </w:pPr>
          </w:p>
          <w:p w14:paraId="659956E2" w14:textId="77777777" w:rsidR="00184F65" w:rsidRPr="00184F65" w:rsidRDefault="00184F65" w:rsidP="00184F65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5FA83600" w14:textId="01E13ABB" w:rsidR="00AD0D18" w:rsidRDefault="00AD0D18">
            <w:pPr>
              <w:pStyle w:val="p"/>
              <w:spacing w:after="500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532C84A7" w14:textId="77777777" w:rsidR="009620B3" w:rsidRDefault="009620B3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</w:tr>
    </w:tbl>
    <w:p w14:paraId="3DAA1AFC" w14:textId="77777777" w:rsidR="009620B3" w:rsidRDefault="00000000">
      <w:pPr>
        <w:spacing w:line="20" w:lineRule="auto"/>
        <w:rPr>
          <w:rFonts w:ascii="PT Sans" w:eastAsia="PT Sans" w:hAnsi="PT Sans" w:cs="PT Sans"/>
          <w:color w:val="46464E"/>
          <w:sz w:val="18"/>
          <w:szCs w:val="18"/>
        </w:rPr>
      </w:pPr>
      <w:r>
        <w:rPr>
          <w:color w:val="FFFFFF"/>
          <w:sz w:val="2"/>
        </w:rPr>
        <w:t>.</w:t>
      </w:r>
    </w:p>
    <w:sectPr w:rsidR="009620B3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  <w:embedRegular r:id="rId1" w:fontKey="{B1BD1CD3-5AB2-4276-ABEC-15E7BEE8C914}"/>
    <w:embedBold r:id="rId2" w:fontKey="{FF36B701-B6A3-4677-A480-1E1834208FD4}"/>
  </w:font>
  <w:font w:name="Oswald">
    <w:charset w:val="00"/>
    <w:family w:val="auto"/>
    <w:pitch w:val="variable"/>
    <w:sig w:usb0="2000020F" w:usb1="00000000" w:usb2="00000000" w:usb3="00000000" w:csb0="00000197" w:csb1="00000000"/>
    <w:embedRegular r:id="rId3" w:fontKey="{C5E35D47-A7E8-498D-820D-36804B4F598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05C9F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96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9434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82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82DE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389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C01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E6EC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20D0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638B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3CB7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7400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787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84AA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34E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CCA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DE6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EC74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5CCD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9236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80C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AEB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AC31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D4B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CA0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B6E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9228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765F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2434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C47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948F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0AA3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785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4070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62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A61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43AA6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F618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96C6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BCD0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6AF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481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DEC4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3201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9699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E9CA6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BE66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C4FD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34E7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DE4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4437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4861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9221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7241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4320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60B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82C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5A8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D691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7207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1A0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AA6A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800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94E9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5E20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8B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50F4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A0BC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8AB9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383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30D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82FE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B0CF2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B426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5630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A08E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E09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EE7D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842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389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FE8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F1A3D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20F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AE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18F2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86A3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100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98CF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98D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0648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D7E3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61C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42E5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941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6A6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4A50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C4A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64C6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B4B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201EA7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04F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009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FC43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AE1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FAEF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FA2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101D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129B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C24E9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DA0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BCAE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1E6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E86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6CB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2296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02E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1AB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BE07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844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505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B47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267E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649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CEF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76D3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A54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C0B09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B63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7CC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861B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E2DD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484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DC17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8E8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BE4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45ECE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6A2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622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E7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B47D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C4E2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8242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E6D2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2C6C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E2CEA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0ED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48BA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D20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229B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1CB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D63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8EB5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ACD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178249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B240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920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DA3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A43A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821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D40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BC54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201F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BC5208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F020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1688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84C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5C5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82B3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A51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92BF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FCA8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D9E6F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38BA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42D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303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386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CCE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6FF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FEB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7EA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09A69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7A45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823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9C3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522E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DE99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B27C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444E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E857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24755B52"/>
    <w:multiLevelType w:val="hybridMultilevel"/>
    <w:tmpl w:val="67ACC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73BBD"/>
    <w:multiLevelType w:val="multilevel"/>
    <w:tmpl w:val="EF7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F508C"/>
    <w:multiLevelType w:val="hybridMultilevel"/>
    <w:tmpl w:val="835AB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42EE7"/>
    <w:multiLevelType w:val="multilevel"/>
    <w:tmpl w:val="445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90E97"/>
    <w:multiLevelType w:val="hybridMultilevel"/>
    <w:tmpl w:val="CFF80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40518">
    <w:abstractNumId w:val="0"/>
  </w:num>
  <w:num w:numId="2" w16cid:durableId="580333517">
    <w:abstractNumId w:val="1"/>
  </w:num>
  <w:num w:numId="3" w16cid:durableId="41828404">
    <w:abstractNumId w:val="2"/>
  </w:num>
  <w:num w:numId="4" w16cid:durableId="1180856568">
    <w:abstractNumId w:val="3"/>
  </w:num>
  <w:num w:numId="5" w16cid:durableId="1864443077">
    <w:abstractNumId w:val="4"/>
  </w:num>
  <w:num w:numId="6" w16cid:durableId="171841777">
    <w:abstractNumId w:val="5"/>
  </w:num>
  <w:num w:numId="7" w16cid:durableId="1863665075">
    <w:abstractNumId w:val="6"/>
  </w:num>
  <w:num w:numId="8" w16cid:durableId="693313182">
    <w:abstractNumId w:val="7"/>
  </w:num>
  <w:num w:numId="9" w16cid:durableId="69085630">
    <w:abstractNumId w:val="8"/>
  </w:num>
  <w:num w:numId="10" w16cid:durableId="1255212895">
    <w:abstractNumId w:val="9"/>
  </w:num>
  <w:num w:numId="11" w16cid:durableId="2047676080">
    <w:abstractNumId w:val="10"/>
  </w:num>
  <w:num w:numId="12" w16cid:durableId="728262280">
    <w:abstractNumId w:val="11"/>
  </w:num>
  <w:num w:numId="13" w16cid:durableId="1364134962">
    <w:abstractNumId w:val="12"/>
  </w:num>
  <w:num w:numId="14" w16cid:durableId="490953328">
    <w:abstractNumId w:val="13"/>
  </w:num>
  <w:num w:numId="15" w16cid:durableId="915894785">
    <w:abstractNumId w:val="14"/>
  </w:num>
  <w:num w:numId="16" w16cid:durableId="1966617263">
    <w:abstractNumId w:val="15"/>
  </w:num>
  <w:num w:numId="17" w16cid:durableId="1523127046">
    <w:abstractNumId w:val="16"/>
  </w:num>
  <w:num w:numId="18" w16cid:durableId="1237280784">
    <w:abstractNumId w:val="17"/>
  </w:num>
  <w:num w:numId="19" w16cid:durableId="1638293519">
    <w:abstractNumId w:val="18"/>
  </w:num>
  <w:num w:numId="20" w16cid:durableId="678579905">
    <w:abstractNumId w:val="19"/>
  </w:num>
  <w:num w:numId="21" w16cid:durableId="1578131962">
    <w:abstractNumId w:val="20"/>
  </w:num>
  <w:num w:numId="22" w16cid:durableId="1672948110">
    <w:abstractNumId w:val="25"/>
  </w:num>
  <w:num w:numId="23" w16cid:durableId="1213155480">
    <w:abstractNumId w:val="23"/>
  </w:num>
  <w:num w:numId="24" w16cid:durableId="1545867939">
    <w:abstractNumId w:val="21"/>
  </w:num>
  <w:num w:numId="25" w16cid:durableId="852960187">
    <w:abstractNumId w:val="24"/>
  </w:num>
  <w:num w:numId="26" w16cid:durableId="1502235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0B3"/>
    <w:rsid w:val="000512DA"/>
    <w:rsid w:val="0009341F"/>
    <w:rsid w:val="000E0A7F"/>
    <w:rsid w:val="00184F65"/>
    <w:rsid w:val="001B57D6"/>
    <w:rsid w:val="001E67CE"/>
    <w:rsid w:val="002C3350"/>
    <w:rsid w:val="00307140"/>
    <w:rsid w:val="00354959"/>
    <w:rsid w:val="0037500D"/>
    <w:rsid w:val="00451711"/>
    <w:rsid w:val="00474EDC"/>
    <w:rsid w:val="00645A77"/>
    <w:rsid w:val="006B708D"/>
    <w:rsid w:val="00775F54"/>
    <w:rsid w:val="007E0791"/>
    <w:rsid w:val="008478E6"/>
    <w:rsid w:val="008D481C"/>
    <w:rsid w:val="009620B3"/>
    <w:rsid w:val="009F5112"/>
    <w:rsid w:val="00A1586E"/>
    <w:rsid w:val="00AD0D18"/>
    <w:rsid w:val="00B35458"/>
    <w:rsid w:val="00B75F32"/>
    <w:rsid w:val="00BB6F82"/>
    <w:rsid w:val="00BC4C62"/>
    <w:rsid w:val="00BC7D8E"/>
    <w:rsid w:val="00BE58E0"/>
    <w:rsid w:val="00C070AE"/>
    <w:rsid w:val="00C153FF"/>
    <w:rsid w:val="00C62C13"/>
    <w:rsid w:val="00CB1238"/>
    <w:rsid w:val="00D45618"/>
    <w:rsid w:val="00DC3815"/>
    <w:rsid w:val="00DF28F0"/>
    <w:rsid w:val="00DF3732"/>
    <w:rsid w:val="00E22A5A"/>
    <w:rsid w:val="00E47B78"/>
    <w:rsid w:val="00EF3D6A"/>
    <w:rsid w:val="00EF4AB8"/>
    <w:rsid w:val="00F10BBE"/>
    <w:rsid w:val="00F232C7"/>
    <w:rsid w:val="00F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79CA5"/>
  <w15:docId w15:val="{3E695EBA-DC3B-4EFC-A1D5-9E9E2F4D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4fontsize">
    <w:name w:val="document_skn-mli4_fontsize"/>
    <w:basedOn w:val="Normal"/>
    <w:rPr>
      <w:sz w:val="18"/>
      <w:szCs w:val="18"/>
    </w:rPr>
  </w:style>
  <w:style w:type="character" w:customStyle="1" w:styleId="documentskn-mli4topsectiontop-boxname-container">
    <w:name w:val="document_skn-mli4_topsection_top-box_name-container"/>
    <w:basedOn w:val="DefaultParagraphFont"/>
  </w:style>
  <w:style w:type="character" w:customStyle="1" w:styleId="documentskn-mli4topsectiontop-boxname-containername-tablesection">
    <w:name w:val="document_skn-mli4_topsection_top-box_name-container_name-table_section"/>
    <w:basedOn w:val="DefaultParagraphFont"/>
  </w:style>
  <w:style w:type="paragraph" w:customStyle="1" w:styleId="documentskn-mli4paragraph">
    <w:name w:val="document_skn-mli4_paragraph"/>
    <w:basedOn w:val="Normal"/>
    <w:pPr>
      <w:pBdr>
        <w:top w:val="none" w:sz="0" w:space="12" w:color="auto"/>
        <w:left w:val="none" w:sz="0" w:space="15" w:color="auto"/>
      </w:pBdr>
    </w:p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kn-mli4topsectiontop-boxname-containername-tablesectionParagraph">
    <w:name w:val="document_skn-mli4_topsection_top-box_name-container_name-table_section Paragraph"/>
    <w:basedOn w:val="Normal"/>
    <w:pPr>
      <w:pBdr>
        <w:bottom w:val="single" w:sz="24" w:space="0" w:color="FFFFFF"/>
      </w:pBdr>
    </w:pPr>
  </w:style>
  <w:style w:type="paragraph" w:customStyle="1" w:styleId="documentskn-mli4paragraphPARAGRAPHNAME">
    <w:name w:val="document_skn-mli4_paragraph_PARAGRAPH_NAME"/>
    <w:basedOn w:val="Normal"/>
  </w:style>
  <w:style w:type="paragraph" w:customStyle="1" w:styleId="documentskn-mli4topsectionsectionPARAGRAPHNAMEdiv">
    <w:name w:val="document_skn-mli4_topsection_section_PARAGRAPH_NAME &gt; div"/>
    <w:basedOn w:val="Normal"/>
    <w:pPr>
      <w:pBdr>
        <w:left w:val="none" w:sz="0" w:space="25" w:color="auto"/>
        <w:right w:val="none" w:sz="0" w:space="25" w:color="auto"/>
      </w:pBdr>
    </w:pPr>
  </w:style>
  <w:style w:type="table" w:customStyle="1" w:styleId="documentskn-mli4topsectiontop-boxname-containername-table">
    <w:name w:val="document_skn-mli4_topsection_top-box_name-container_name-table"/>
    <w:basedOn w:val="TableNormal"/>
    <w:tblPr/>
    <w:trPr>
      <w:hidden/>
    </w:trPr>
  </w:style>
  <w:style w:type="character" w:customStyle="1" w:styleId="documentskn-mli4topsectionemptycell">
    <w:name w:val="document_skn-mli4_topsection_emptycell"/>
    <w:basedOn w:val="DefaultParagraphFont"/>
    <w:rPr>
      <w:shd w:val="clear" w:color="auto" w:fill="576D7B"/>
    </w:rPr>
  </w:style>
  <w:style w:type="paragraph" w:customStyle="1" w:styleId="documentskn-mli4topsectionemptycellParagraph">
    <w:name w:val="document_skn-mli4_topsection_emptycell Paragraph"/>
    <w:basedOn w:val="Normal"/>
    <w:pPr>
      <w:shd w:val="clear" w:color="auto" w:fill="576D7B"/>
    </w:pPr>
    <w:rPr>
      <w:shd w:val="clear" w:color="auto" w:fill="576D7B"/>
    </w:rPr>
  </w:style>
  <w:style w:type="table" w:customStyle="1" w:styleId="documentskn-mli4topsection">
    <w:name w:val="document_skn-mli4_topsection"/>
    <w:basedOn w:val="TableNormal"/>
    <w:tblPr/>
    <w:trPr>
      <w:hidden/>
    </w:trPr>
  </w:style>
  <w:style w:type="character" w:customStyle="1" w:styleId="documentsidecell">
    <w:name w:val="document_sidecell"/>
    <w:basedOn w:val="DefaultParagraphFont"/>
  </w:style>
  <w:style w:type="character" w:customStyle="1" w:styleId="documentskn-mli4parentContainerleft-box">
    <w:name w:val="document_skn-mli4_parentContainer_left-box"/>
    <w:basedOn w:val="DefaultParagraphFont"/>
    <w:rPr>
      <w:shd w:val="clear" w:color="auto" w:fill="576D7B"/>
    </w:rPr>
  </w:style>
  <w:style w:type="paragraph" w:customStyle="1" w:styleId="documentskn-mli4section">
    <w:name w:val="document_skn-mli4_section"/>
    <w:basedOn w:val="Normal"/>
  </w:style>
  <w:style w:type="paragraph" w:customStyle="1" w:styleId="documentskn-mli4heading">
    <w:name w:val="document_skn-mli4_heading"/>
    <w:basedOn w:val="Normal"/>
    <w:pPr>
      <w:pBdr>
        <w:bottom w:val="none" w:sz="0" w:space="5" w:color="auto"/>
      </w:pBdr>
    </w:pPr>
  </w:style>
  <w:style w:type="paragraph" w:customStyle="1" w:styleId="documentskn-mli4sectiontitle">
    <w:name w:val="document_skn-mli4_sectiontitle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i4address">
    <w:name w:val="document_skn-mli4_address"/>
    <w:basedOn w:val="Normal"/>
    <w:rPr>
      <w:color w:val="000000"/>
    </w:rPr>
  </w:style>
  <w:style w:type="paragraph" w:customStyle="1" w:styleId="documentskn-mli4pb5">
    <w:name w:val="document_skn-mli4_pb5"/>
    <w:basedOn w:val="Normal"/>
  </w:style>
  <w:style w:type="character" w:customStyle="1" w:styleId="documentskn-mli4txtBold">
    <w:name w:val="document_skn-mli4_txtBold"/>
    <w:basedOn w:val="DefaultParagraphFont"/>
    <w:rPr>
      <w:b/>
      <w:bCs/>
    </w:rPr>
  </w:style>
  <w:style w:type="character" w:customStyle="1" w:styleId="documentskn-mli4mukcolon">
    <w:name w:val="document_skn-mli4_mukcolon"/>
    <w:basedOn w:val="DefaultParagraphFont"/>
    <w:rPr>
      <w:vanish/>
    </w:rPr>
  </w:style>
  <w:style w:type="paragraph" w:customStyle="1" w:styleId="documentskn-mli4dispBlock">
    <w:name w:val="document_skn-mli4_dispBlock"/>
    <w:basedOn w:val="Normal"/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paragraph" w:customStyle="1" w:styleId="documentskn-mli4skliSecparagraph">
    <w:name w:val="document_skn-mli4_skliSec_paragraph"/>
    <w:basedOn w:val="Normal"/>
  </w:style>
  <w:style w:type="paragraph" w:customStyle="1" w:styleId="documentskn-mli4parentContainersinglecolumn">
    <w:name w:val="document_skn-mli4_parentContainer_singlecolumn"/>
    <w:basedOn w:val="Normal"/>
  </w:style>
  <w:style w:type="character" w:customStyle="1" w:styleId="documentskn-mli4skliSecfieldp">
    <w:name w:val="document_skn-mli4_skliSec_field_p"/>
    <w:basedOn w:val="DefaultParagraphFont"/>
  </w:style>
  <w:style w:type="paragraph" w:customStyle="1" w:styleId="divdocumentulli">
    <w:name w:val="div_document_ul_li"/>
    <w:basedOn w:val="Normal"/>
  </w:style>
  <w:style w:type="character" w:customStyle="1" w:styleId="documentskn-mli4fltRight">
    <w:name w:val="document_skn-mli4_fltRight"/>
    <w:basedOn w:val="DefaultParagraphFont"/>
  </w:style>
  <w:style w:type="paragraph" w:customStyle="1" w:styleId="documentsidecellParagraph">
    <w:name w:val="document_sidecell Paragraph"/>
    <w:basedOn w:val="Normal"/>
    <w:pPr>
      <w:pBdr>
        <w:top w:val="none" w:sz="0" w:space="30" w:color="auto"/>
        <w:bottom w:val="none" w:sz="0" w:space="25" w:color="auto"/>
      </w:pBdr>
    </w:pPr>
  </w:style>
  <w:style w:type="character" w:customStyle="1" w:styleId="documentskn-mli4parentContainerright-box">
    <w:name w:val="document_skn-mli4_parentContainer_right-box"/>
    <w:basedOn w:val="DefaultParagraphFont"/>
  </w:style>
  <w:style w:type="paragraph" w:customStyle="1" w:styleId="documentskn-mli4parentContainerright-boxsection">
    <w:name w:val="document_skn-mli4_parentContainer_right-box_section"/>
    <w:basedOn w:val="Normal"/>
  </w:style>
  <w:style w:type="paragraph" w:customStyle="1" w:styleId="p">
    <w:name w:val="p"/>
    <w:basedOn w:val="Normal"/>
  </w:style>
  <w:style w:type="paragraph" w:customStyle="1" w:styleId="documentparentContainerright-boxsectionexpreducsecparagraph">
    <w:name w:val="document_parentContainer_right-box_section_expreducsec_paragraph"/>
    <w:basedOn w:val="Normal"/>
  </w:style>
  <w:style w:type="paragraph" w:customStyle="1" w:styleId="documentparentContainerright-boxsectionparagraphnth-last-child2space-after-para">
    <w:name w:val="document_parentContainer_right-box_section_paragraph_nth-last-child(2)_space-after-para"/>
    <w:basedOn w:val="Normal"/>
    <w:rPr>
      <w:vanish/>
    </w:rPr>
  </w:style>
  <w:style w:type="paragraph" w:customStyle="1" w:styleId="documentexpreducsspc">
    <w:name w:val="document_expreducsspc"/>
    <w:basedOn w:val="Normal"/>
    <w:pPr>
      <w:spacing w:line="500" w:lineRule="atLeast"/>
    </w:pPr>
    <w:rPr>
      <w:sz w:val="20"/>
      <w:szCs w:val="20"/>
    </w:rPr>
  </w:style>
  <w:style w:type="character" w:customStyle="1" w:styleId="documentskn-mli4beforecolonspace">
    <w:name w:val="document_skn-mli4_beforecolonspace"/>
    <w:basedOn w:val="DefaultParagraphFont"/>
    <w:rPr>
      <w:vanish/>
    </w:rPr>
  </w:style>
  <w:style w:type="table" w:customStyle="1" w:styleId="documentskn-mli4parentContainer">
    <w:name w:val="document_skn-mli4_parentContainer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474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adfod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old.pro/my/saad%2Dfoda%2D241001145511/526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adfoda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ad-foda-878a832b2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A079-FE4C-4CA6-A6EA-E469423B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Saad Foda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 Foda</dc:title>
  <cp:lastModifiedBy>Saad Foda</cp:lastModifiedBy>
  <cp:revision>25</cp:revision>
  <dcterms:created xsi:type="dcterms:W3CDTF">2024-10-02T03:58:00Z</dcterms:created>
  <dcterms:modified xsi:type="dcterms:W3CDTF">2025-02-27T06:23:00Z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59c1d99a-2e5b-4249-bb58-38681e90a7a5</vt:lpwstr>
  </property>
  <property fmtid="{D5CDD505-2E9C-101B-9397-08002B2CF9AE}" pid="3" name="x1ye=0">
    <vt:lpwstr>eGgAAB+LCAAAAAAABAAUm8Vy60AUBT9ICzEtxYwR78TMrK9/fstUpRxr5t5zup0yhyOEQOOkSBO0CAkwSaIQTVIwR4s8THDE5zT6X7UpvlwEWNy/c7lYbCPlMioOOaYQaOC6V3CHdwJ7A7j94ejqic3uAgyCjn5+aaXjQ9x+LQANz116R/1bQU5F2JvqzITgnhNLaqR65L1Bgrm8DPRkO61nasrsK+T5dhmpFPV33vufg9s70Se7Xw3rosMa4YM</vt:lpwstr>
  </property>
  <property fmtid="{D5CDD505-2E9C-101B-9397-08002B2CF9AE}" pid="4" name="x1ye=1">
    <vt:lpwstr>IQDELaJ+sEmuVcu7lsDHCH2op+Yk5L85Pj+ZEoPsGCC8hnLbG6ABn6akoHO/QQvSS65Wj1gwzOOG+OR5UyxlCzSM2f/mR+tAdTu6A107H845C9XT/BI2kozZSx3TExKh03tcIlOuAt37U3WN/yjoHpuZ0OGbf9/KQc1YRXNxLTE69TzTydbScEcoz/Nl3Kd48sbcWC0jHm/+tjSlsqfjOOvE+penxvOWCTFapNbtx0DhcvezT8khWPN4Ilr1vIl</vt:lpwstr>
  </property>
  <property fmtid="{D5CDD505-2E9C-101B-9397-08002B2CF9AE}" pid="5" name="x1ye=10">
    <vt:lpwstr>dQfcoV0Ik7Thkb+iH8ZUnFM0nmH+K1QEThEVWRyRRgzzO+gmFM9j8MUuC0vqOJ6u2USQAqU4XyqkFqU5bQqMoP5NAhvbLBsYP3D9Nn0Xc1n5FjfNY5vltQms7u4DfMf6OM+1oMVlSz2Br/JEOgrWBuraHxW3PG1HV8VtlJWDzyD5sG3tWvEwP0p0mpvlkzez6kloiBRboSAeCl7TK9WTOS9xKKTQVcN1GuHEDQxPM1SLqGYxIB635qssKunpb53</vt:lpwstr>
  </property>
  <property fmtid="{D5CDD505-2E9C-101B-9397-08002B2CF9AE}" pid="6" name="x1ye=100">
    <vt:lpwstr>AX9lE+hSNvdrJ04Bg/lZF4wwUuGuVth6Ka7jO6DgIsm5QRXCirQZfmLbOgZwzSeeuJF7kqgN+to1urGATJt3wUsZdddF5yYlDXfuF0X0zxy9Iz34JcDHWIAYUrR4b5ys8wY3nRhU+9C8fM9E7LYRy5ybWUiJ2CPLtzhod5m9QqVbOuSfKU1H0VwfcI234VHAleG7mWUYZ7b2dYXbewLNxhpuwMZgXX+E0NRRHXDOgrCzri4t9qPyWB75WOscUFf</vt:lpwstr>
  </property>
  <property fmtid="{D5CDD505-2E9C-101B-9397-08002B2CF9AE}" pid="7" name="x1ye=101">
    <vt:lpwstr>vr1mp5zCxdAx/4BS8+1fUBeqg0UClRP6KgQqaUwbZFBYGGCfAnDcOIxz7orzzrX62pxAMSYsT66l0NdxWurIsTlKfTyu7ooj7HPOznX2I4XjFJwZugmZBleKJl/q9z+hfMcixBM/Vmtim5q2E34yWfoPe81IVzVNwQbUl179xO8Wdz9avlXrTWRWvJbOddUdIyDKymh2EFOo8MRpbFjGFB2JNpfIWsXa/GJ7rFBU0qR4csbOj0tdqzzL6rYS47G</vt:lpwstr>
  </property>
  <property fmtid="{D5CDD505-2E9C-101B-9397-08002B2CF9AE}" pid="8" name="x1ye=102">
    <vt:lpwstr>uIawmQRSDd1O809C3hWRl9kBIko/azw4SFEUNR0OXyk8rBOSmJxWjHVC3B5Kb2rV3aGlATGbCu61NxEpGm0Y6ugw+GO0VGXTfU8B5X82i093Q15n1HUYqYKMNzRdlogSn2UEirxMjhWNaH05cXPjZsuyj6atxkvxjsc6yurAOrNkqNYkFdL1YmZvs75yxvEKO+FjKTDUCijY6mxcF0Pv8dCjt4AUrNw8W5vj8J+RLEF2qfpoWCmhLDAQXflS02D</vt:lpwstr>
  </property>
  <property fmtid="{D5CDD505-2E9C-101B-9397-08002B2CF9AE}" pid="9" name="x1ye=103">
    <vt:lpwstr>jPKTPlYd4yBFRblWKWaygMhha52BfqJbZmFVsiSnb4BDvJZgLYZhGldN2IO7L9jxbxa4ll+zqIcSEzgWXVQOB4RBPJZGFonuDnvF4DDQ6nNxf9Z+yGnwEF5L/GASuWbHiXeUzOAIwLALOsu8ldGYJCvf26YGKFQVVcquxD28Aj66SvhSoSCz1h+P7uAj7iyxwmzVBmmObZiKelXV3FO3HqohVKHc6pmPJ+8lLErrh6guZyPZIfSL+pn7lxqethf</vt:lpwstr>
  </property>
  <property fmtid="{D5CDD505-2E9C-101B-9397-08002B2CF9AE}" pid="10" name="x1ye=104">
    <vt:lpwstr>yr5bifAYlHu6b0KPpm7yiduc1Hjeiv/oiu2AU/Mj4uHeE5e6xooS1Pv79DcAiYTZZktTBt/JfVes9jQHYEw4pw274nb+49x8hpM6dxRwPqy9SFi4N+kb+qV6Ngnxzuwd4RIH2I1o9CMaZ9h2gQHQQ9yuXzo3y7RKi77lgv2LVPJ42CGAvmFCNH106A0R80jkQFu53S6lD/O+ZX5YQgp43mdEosRIajObkcXoV4E4xM62aurhJ8JjP7Te3lSDgCN</vt:lpwstr>
  </property>
  <property fmtid="{D5CDD505-2E9C-101B-9397-08002B2CF9AE}" pid="11" name="x1ye=105">
    <vt:lpwstr>B+1xUzgJCSrPPcMKR4UfyLfx1TMA82oOXSkW5L/+7PKVAzeQAAAJbgnnmYi8QWoA8aZrPE6dnlF8C2someOTsanZ4Vi4P1N4ceipzAmA09VZ8h3LdvJIZpvqO7Yle5gLHfTfQQcUXNfkveDtnpxhfOpwICf1ifpkGbVjEUqYAm8N5V3XuVYAZVfh1fW6YdRSXDDWNcTspPefJaQHDNXKkP2Oeiq8ZU5+Ujxje75D9bPrUdTX6+3b0Oi1Z6H6qf/</vt:lpwstr>
  </property>
  <property fmtid="{D5CDD505-2E9C-101B-9397-08002B2CF9AE}" pid="12" name="x1ye=106">
    <vt:lpwstr>/+A/gvQap4aAAA</vt:lpwstr>
  </property>
  <property fmtid="{D5CDD505-2E9C-101B-9397-08002B2CF9AE}" pid="13" name="x1ye=11">
    <vt:lpwstr>3nKffH4HH1Qn+/6eIohjbyGDOThcicl/fIjtMT/uiiKsGjlljInBR+s7UMYAeADHy1EJ9QqRrLUxGb4W5b0KZeOUVlrj2dP3zlTfa88J7i/gPPIAPCCFnwDKzmO8D6ucEPolOnQcbPR9E1HrzlfrustU9AyqgsSKVuenFjsPaJziGew+r2H6Wbc6J6Nh9yHFdPqXaEFLbzhaL9YHoSWDAPxXUc9QN+yymjnV1FSOwhmxAWKaP8l2aDqksj66pSS</vt:lpwstr>
  </property>
  <property fmtid="{D5CDD505-2E9C-101B-9397-08002B2CF9AE}" pid="14" name="x1ye=12">
    <vt:lpwstr>x/TK8W3RuQe7EH8mkTu1eTTURifybSjyIZJsmhLoX1Hszt4p8gw0UI0ak/BnZpc54zHwKuWp2WHtS3QEmhNfv1D88t6mD2oHvRDQRiQIFaZKrywCVJ7NsdLjpa4gXi/Sml6aSjmB/ulh1Ro3ecTyRA3z2Lnc6mNtLNCs25VnDwEOp8/QnrCsw9dJbGEYWSgdwe0Drln6QqFEULYVdNj37u1ISI3kHKBZ55USJJi2DpfzXPG/jZSDxLAEViDFVVh</vt:lpwstr>
  </property>
  <property fmtid="{D5CDD505-2E9C-101B-9397-08002B2CF9AE}" pid="15" name="x1ye=13">
    <vt:lpwstr>7HeZGAfYZ2qZYwUXgr+ywXjTCWMCSQuGG7UlnWQfWjY+YMUsDYM/2MpRKdjWRam9aGD5aGNweA83KORW2hgaZtVd2/iX+ag8HRcIesOlGxrc2isbhoN21LU/egzRvupBAfxNi18PhX4BAxJur5ttf6kI/YuP42rLnKrzitBr/FkKy/dre3gVz+vCsMsE0G7z9hPeZA58Ybp66c/lFSy0J00H1EscQcFxK9+Kk/zQ0fDl72C2yXPhAfBcAJhyf/V</vt:lpwstr>
  </property>
  <property fmtid="{D5CDD505-2E9C-101B-9397-08002B2CF9AE}" pid="16" name="x1ye=14">
    <vt:lpwstr>GZ7r0m6W2++42ZlViYiUeqzpkWFI6qwdojccSoZ1aJ8BarDyXeqQzigRWhb4o7ugU7jAHiR0HWn5tVYw3Jkyvn/tABRQCmZSTaidnu9bTaCptzfwoHRDFfywu6gU9VeORdBWMozVEbuyqBIAudV5Eyiz2C0YQU+MPRsbkGjCEA76e69bSEA5H5Rb0PQVAkdktq0nocg/Zv/XMnaSKr6h1z/KF40/S8PVWx8XGWCUBxvAFBe/eLEIL0Qw84m+w1Q</vt:lpwstr>
  </property>
  <property fmtid="{D5CDD505-2E9C-101B-9397-08002B2CF9AE}" pid="17" name="x1ye=15">
    <vt:lpwstr>uGka0HgAtJ1UHO3CY74ghMa8/RL0SP5FDAYCD+IOxLr08G722eJmn5HgtWTwC53DM55PpOl4WNrDIqklM2ENy5oaOOPTAN8YRvHHXy49FmsQekqI0uq/HhxVe9oUy6RtWEG1L4CtSWKdYn0XzxckhhJAfIW6u6Q1US+RVTOOeFcw6epmheqxvynF0clTG6jrj8XKFzuMKFiLxvhJkDncEYIABWahdQwTReLOeKkGfTy5ZQaJ+EGhmrxZ81skMWq</vt:lpwstr>
  </property>
  <property fmtid="{D5CDD505-2E9C-101B-9397-08002B2CF9AE}" pid="18" name="x1ye=16">
    <vt:lpwstr>SELvURTFFHBjPaQbXg13upOC8de2ZBtoPJnRXdUk1tNgiGBHPIPL+8gFRVewoJTGBRt/HQsjaMjxD89fPPJ06soVHp1qwXvnaerZ1QrUGzA6vEbKWv+mrkhsUr41UuFF2RDG6G2jzwcql1Gy9e6bfTX8GLgaJrsQ9Zf8+enh9mAtJQr68nuLupDY7QGxuxoIyXhV8EnhK6XloixFCVxY/HEfyNKbK3hz0Ft3wwlHzhne8FnWZse3Ilh5OFKSTDe</vt:lpwstr>
  </property>
  <property fmtid="{D5CDD505-2E9C-101B-9397-08002B2CF9AE}" pid="19" name="x1ye=17">
    <vt:lpwstr>XaIrbboW8YvDZEoXS/R0rQ4ECFWOzZCS34h3pmQe/sDR5kl1mK6PzTLSqO9fHCfwJlP2nDCSkHPh6HQaRAmzH/qRBY0zCm8x9vbZwqyVZzaLiYJVh3GPOC4JlBxgesZHkYoFqcZ7PV/rA39u5i1Da+15XvmL/ZXe2h4X+UXrNqbW3Wl/j2/rWKSj97wwJmlVnRDWTgYXM2+1ER2Efb8hhwwY4lxuqi0D4azWsm57Q/4h7GOAoXicpJ8Mhwbu9hA</vt:lpwstr>
  </property>
  <property fmtid="{D5CDD505-2E9C-101B-9397-08002B2CF9AE}" pid="20" name="x1ye=18">
    <vt:lpwstr>DGQKtRGpnYSTpwZUSDvdhQbyVzu2MJiYigidlseEa6MfPK/D2snccGGSWwsoBJbraEcR5PZCwnGCdW14WmWRqCl3rJD9bZ8Djxv9MQkHkAe4hgpinIwp3upoJWU9K8H8TIEfyhyAnX/1p8xp/7G5XmnRnag/JRSvPcqhohDrHXkOaGPv9ASI2xd42sjKfdbgW5tiDkpnYRXE3Hx3/IQS6A6Ry5sXJOqx6ctqhEQqOjODrFjDfAcEJEa8sRTPsic</vt:lpwstr>
  </property>
  <property fmtid="{D5CDD505-2E9C-101B-9397-08002B2CF9AE}" pid="21" name="x1ye=19">
    <vt:lpwstr>ejxtt/3IlnT0dWFr5aj3RA2+YJ+Iysr3FV58eeuqk1UTl+gHB96YG0MHGLzR1Xc/ZPiHDAqXYqwvEtmchPBKWFb7WpovB2Nh8DSzVLTKQ1I+sN6fmHpbgODjGjT20mmm6F4chqhgVy9nTNknI3Qzuz0h8loDz3W9ggjtli857f3UFIILzfwV1AEMV2DSIzr2IkitorsVHfhuwymvOzPZNZEI4zf98a/Mtk+OI531IP+GaZx/rhh14/XuTqWBvKf</vt:lpwstr>
  </property>
  <property fmtid="{D5CDD505-2E9C-101B-9397-08002B2CF9AE}" pid="22" name="x1ye=2">
    <vt:lpwstr>YAUDTooDbKd59JeyjMYAxlvhDVUV3iQnz2C21ZCNuqUzBE+8mbOGpZ9NZlnoBalDX7G+tSwnEXNbMvPp0ufyW8muVDbo+Ax2rZgLkXJEIKfKlb/NElRGWr+2lxDy5tGEWJPDhCDmvNClNzLovosou6NeE4Ghe2wGl87SeDAy5R1kp/nO9S1dwNB2l4kn2EqDH7bSRbjZMoc3uJbUvX2WKO3zGrjBKiaWg0AaScpP7iT5YgdasriHlbicOAaj1dq</vt:lpwstr>
  </property>
  <property fmtid="{D5CDD505-2E9C-101B-9397-08002B2CF9AE}" pid="23" name="x1ye=20">
    <vt:lpwstr>0b1NdamSSoBDr0WH3Sp9OuDndUuqt9P1TM3ytaD3z94ywhDpplVQS0hFM8XpgaBlKkcTC8z+2uVgkgP4fFmKuKcueps+qiPWgJMgIBbm+wKALDtNJgIMwa4wA4rog6SMSWwu8fyc2iUOcR8t15z/tqD3s5/g0yNU30mjezqLYkQzoltCpozhAK3vE6JQi0oG2n+7gNgaCvSsq7XM+Bflf8D+8Bs3LL/RTaTIEQTxt9ktMLGE9GfD3sZwO8N3s8t</vt:lpwstr>
  </property>
  <property fmtid="{D5CDD505-2E9C-101B-9397-08002B2CF9AE}" pid="24" name="x1ye=21">
    <vt:lpwstr>Mm47nsiwUDmAWJUL/7m5aVf6Rntl7JauU8wn6wJbygeBoJ51T+r+EyLbDF0haSFhQ6+oc0ZPDRl4Y7K3maW8a+QuZcJ6vv/6SnsckUKHxa7F5gcGL41+zVU5FtvIaIRE1OlKx1zFsmwKU4qI5TCMUrD+2y0tf4cl1eLaJ7/6WdxbyK1a/jopQE/obm2Y+wCf09gUz0lCUmwUMgxG2fRg7JnOBZnI7zlJ/AVW2GqYY3/DMi4GpPzgo9+AmlpJGhg</vt:lpwstr>
  </property>
  <property fmtid="{D5CDD505-2E9C-101B-9397-08002B2CF9AE}" pid="25" name="x1ye=22">
    <vt:lpwstr>wMT/cpoM+IZIxal9SDIovU592Ak1/lonfMXlmoqdiPufxBTfKS3YqqX0YlQzqpkDlOmBOvFaS68k6DyAM1gQKxOApcXf7Pz0EpF5TsyMnZ9KOEcaile6BjIFF1kAFhy1/7S+jWwKBfU3d2nae/ilO/iz1P8tmjSXI7r2gyBRB4CinrQU/T+bi0tzXMTvzNrXoG3u+SqXD52rw1qt2ya6CHluSPHuVfPlzwOO2axmyY4DDunXnkZeDH4CHrCqt9K</vt:lpwstr>
  </property>
  <property fmtid="{D5CDD505-2E9C-101B-9397-08002B2CF9AE}" pid="26" name="x1ye=23">
    <vt:lpwstr>XRtGOAl6Zufj1XszhexfrPCp0F5L7wXA5H8R+ei7nAil0u7rHnxW1DODzwpWt6V7cBIvv55eovwf/Qf+SCQ6H1nPZE0uv1lVdHI++JzEtLzTpUldhgKDDLWctlobGPovbzAGPf4jpr8qD9qDbeXiTHRdT93pHLH+rT04TJ67Vge+B8zCLXzdwMTpht4meNfSZG2SUwezIKjv4EmA2cv4kdMxZMB5TM/VaCQQ0TyOGA3mcFWGUCskXFeb3wAm62n</vt:lpwstr>
  </property>
  <property fmtid="{D5CDD505-2E9C-101B-9397-08002B2CF9AE}" pid="27" name="x1ye=24">
    <vt:lpwstr>hxVEVNf/lMhRoz4nVyjgT13+/KMDHWEYRZNOWVzt3c2oaplDNjtUMW8XMyaKoVuHtEevUtNUlmpbigbUlPz1CJNYj50+QdubG9EQUZhJeYs3sgIpp45qs11S5H709aXB/v5i4dn5sea5da8mfrqrQntps1rTsllDOrZWkg2Q8rID/UiY95Ewj46LlX17yLjKFdsw4MaErCLfFXsGS+5YdaoJ8TE748idxmYsvIEYsLSCnAGEVrxpmvkAUsmpSwo</vt:lpwstr>
  </property>
  <property fmtid="{D5CDD505-2E9C-101B-9397-08002B2CF9AE}" pid="28" name="x1ye=25">
    <vt:lpwstr>k2Ra0cYHs0ynOA9QKRTLo/oOY37Pa1tKWg/jkAqqEX9zNeSk0CplY9YNuYXbZBddPuVgokBTeoKJ1fwCzPcnSmsQmJmyFepMckrhIrYhiZMSqqNqhK+xLBOKEWIiavhy6tjOpUhaLR3iqKQxxrFHVeHK+qU+jTXl2fK4TDl9ypjCze6IygMA0mE4/W51B/CxIM2F1VLzwb5kuUDqX1Dbp3gS3Vi65GMXOYDijQguqJYC1RgMO+IwoJCqWVUsxwi</vt:lpwstr>
  </property>
  <property fmtid="{D5CDD505-2E9C-101B-9397-08002B2CF9AE}" pid="29" name="x1ye=26">
    <vt:lpwstr>gnGq6rdsyjfA24WVwrKuxShjMp4J2Le4YirFGH1uf63ita9GRu6YdreL469JhQfED9gQV8A0s2GNQ4WddR9dvFfthFDtDNqBbcsZdHbuVW+ho3aRVhKGtZEXaUcaHw5UQmtXMUO/Ia4/T2wkEOblLvSKF7ygXI5eBCQNEplOobdPIxDYI4I55ackqDrNYyMffPCKP7Bf5CrdWnUrMgGNKAAgsuOZ48SJfMoYpqMz5lCzGYkiiTSv9DfaAG6r+pH</vt:lpwstr>
  </property>
  <property fmtid="{D5CDD505-2E9C-101B-9397-08002B2CF9AE}" pid="30" name="x1ye=27">
    <vt:lpwstr>U0oteMeCiqf4Xldm96+oBU5i5lujYpWXTPm+T6CWl4qC/K+xaz2ouP5b35+vfQOfeiXm2n4yb1JU88H/Skizs1UAhb0HCXAWNVcPWRDq6RWQUrFAsjc6t8qHaV9DIREkzz4K1tVYco5K8oaX1SsXfq+YzaQcEqg0caornArxIt0Lv/cP2mKP4mtldaAJ8Omtg7L8csf0K+yceKxCg42GoNL74oa3x37Qiv+yV2akxWDrzKi0QbZyyawL/BgA9G9</vt:lpwstr>
  </property>
  <property fmtid="{D5CDD505-2E9C-101B-9397-08002B2CF9AE}" pid="31" name="x1ye=28">
    <vt:lpwstr>QRBiZY81XY1x5Q5e0qVVjpQA+VxWw7L2bQ2DTbJcQ5yCKc9uqPP8PYqad+qgDwPpy7R7IgS7myyQwSF1vLOcXao7czzd7Uve/GUEPeuN87e5IqNvf+grSeuBgxBjb3kYPgPWA2WIbl43adDJCCR6OxuX4Cr0qCR0GjNxldO9LhPhp7xSKu238qwZzuFYVuN1/nZrJBMtlPWl99u7rCl/xBUI+iAbl4DYjHZl/qmZxIiTjS7GTX9RIXoNX91ceIx</vt:lpwstr>
  </property>
  <property fmtid="{D5CDD505-2E9C-101B-9397-08002B2CF9AE}" pid="32" name="x1ye=29">
    <vt:lpwstr>3+Gomd2lPfkyaQkQYyv26hPIIqDH5CMUOX8IdLvepXWfrSrFntBZW78fIcVwa9MTbyudlLDfgSK4rtY9/Mioobe2M5y+voFvxT/J13omFc19QakP3I0C6K6RGlzoJZXoYKFaiURzRsr7Dgpn8EzjBxtk/rfG0x7MWYA4+QTDLw33sBNHXquMnz9nSEoE7zjat1P5r/35x4NE6kv0ey9mcWzbq8jcAqrm2D9qiXScoi39WyOTbQEbtvoioHAI+5X</vt:lpwstr>
  </property>
  <property fmtid="{D5CDD505-2E9C-101B-9397-08002B2CF9AE}" pid="33" name="x1ye=3">
    <vt:lpwstr>JSVBtOKOqr+uXrSFR/3m2F/8f6OLZQ9vCuNVxt19JEEBga5Y2Cdxe0alLnatPurer5M8ECcc4MwYlGQPbqeZmOS8wrOV58SDEkKl3goGnmEJ8Ik++Ik8vYoUqwHDzEg5Mybog0LiTmYSyyf+YWMPCVn/BxmgSXsDU+lk3aTkXi950krSjA+6KhU1dOGZK5+VVmg39gAM+VsgLCEeVowx9i82fsvG1i+5LcHtWJb/ypSDj7I4s539RwvKUJmqNVH</vt:lpwstr>
  </property>
  <property fmtid="{D5CDD505-2E9C-101B-9397-08002B2CF9AE}" pid="34" name="x1ye=30">
    <vt:lpwstr>bWXPJuSZrpOrH/iXbZh141vMOHmBWfpWA9vISynF7rot3vYdXGGTz2N6wFFscMkDincI610C9cc+2o/pTDlNKBo4LlO9/zToFx99cPj8srwv4zDAWzYX1jqsP0Jn4UsiMgEOtkudFqWcKngUKbOfBX1u00T4JadOrvPrArY0wM/LQYee/fbyg/sh2n/KgWYFEsvF/HKxLxieCaGmZnLoWORfc1JndKxy4Vgh4zxBGR7ryqmBt5ieQlpYYOu/j/a</vt:lpwstr>
  </property>
  <property fmtid="{D5CDD505-2E9C-101B-9397-08002B2CF9AE}" pid="35" name="x1ye=31">
    <vt:lpwstr>aiF/EGKjLDQSTmDnyV+YqXciJOrpMXXNFa7sEajurXlLUlw+jqUMmPh3+FuPGzx3SGZnuBH9yHeP7v0+2H1PBMN1rfQ7N4qNjRc5WuQ5FnunOOTQ9Un+614bulLuoU/asdCToHnxm+e00O61Oi5ZVaczJR/mayt4c1B1ZNabG6h6qZvRxtxn6qzUSIxagC0rWz53QwyIktrSBtmYVoa8xfIkZV9Kmz+i1B0TTYXsiIVbEEikQ7KoX7gYFno38W6</vt:lpwstr>
  </property>
  <property fmtid="{D5CDD505-2E9C-101B-9397-08002B2CF9AE}" pid="36" name="x1ye=32">
    <vt:lpwstr>natDBqPi2yXxi2rNwcv3uZw/IoycNmCf+cu2FnmcS7Zw/j1QkyADf8w1es0P47k5AZBs0Rl1L33ACpOKp8vyk5HqZKk3coyUlKBaKHUau7xGMY1AjWi9gbTo4yS0AzGOP3neNRgbzs+acoi4HgZhQlxujnuasMe/lcmJ2ymP3UQyizCKwig94ooZgt8/73NGqcAuhZ1Po7AL2PvuoBhF70k3sFWbeHtguE5VVI3yQDBZ2QLT30z3IJKBHV6E6LH</vt:lpwstr>
  </property>
  <property fmtid="{D5CDD505-2E9C-101B-9397-08002B2CF9AE}" pid="37" name="x1ye=33">
    <vt:lpwstr>RHwF0N/o0iaEB++Dji/D3rai8GRNrgQvfdQwPszpBx8vXZcTONUnx2AJIPMVhA+YVUnOqRWfI3QxpEiA67yIJTyBwZ9+L40v2ymblx8cgt1pL3fZPaasyshU+LKu87DMIbiPcvDyx4iqjuZHBxX+7fTBKZkFKy0HAtJ/WXmUEMlCKQoUDuPw9EgVG7B7f/OkRY0FjJrmcEQ1Exi+wsm0Ayd/u07p8RxQs6j5975tq/Lz/7NguD5QXoixLw59JdU</vt:lpwstr>
  </property>
  <property fmtid="{D5CDD505-2E9C-101B-9397-08002B2CF9AE}" pid="38" name="x1ye=34">
    <vt:lpwstr>tzzhyC6AaVpTxlwtRsoS/fpcQhTuwV0s2Lq6b9bWZGuj7Q3lhsVT+/MGYSMA3DqNvvd+F/CDK+f1ne47eevzYZOAUe9ZUzvXUIL8bO9hpWeEAUx34YvVMizHYvgaTfTNu7dOI2bVWletRT3QiI4H/xz1jAme80nSHoPBfOehA90Jm20/vAs1Z3Vht1COUdfCrF/k/OOZ67YfgA4jm2A34kvVjnITayXYC6tFvEBT3szZEwix/FHcrWqlX0VHXV5</vt:lpwstr>
  </property>
  <property fmtid="{D5CDD505-2E9C-101B-9397-08002B2CF9AE}" pid="39" name="x1ye=35">
    <vt:lpwstr>FAPZzpMUMEhV02iXoSvIXR9aBhAJcDuBZjj2ZebuOmQT5mVFV7pirttNH8pl6Ya233ru3AnvYtW8oUsCI1vJqndVovkwuFBIMiPGT/cxmbi1g0+QgrWadZP433iaeTUUT1DxYayxhxWuH9xNDWnj+bYu1AvaJvq8sS4xSG4OELe8afU91dlWxii8O5WWnXUguDm75/X6mnpDqyxHKHpcKjhuUKAEFzis2GtoB88HmK0mqzP6fbHKLImeARNn1GZ</vt:lpwstr>
  </property>
  <property fmtid="{D5CDD505-2E9C-101B-9397-08002B2CF9AE}" pid="40" name="x1ye=36">
    <vt:lpwstr>dLcy4nVCgsCgiFImdvmI3RxE6xWkTMEAg0p4yTdQ3U52TX9gTbrxOu5Gh4rkNvpQ9xyGC7TK2Jk2FoLaff1hK5h44lMLn/Hsa5K2tQrmTgRmoESegXSbOPxRkD2NQQeLP3cnLGaKJ+1+BG12hIAM8oIhemH8lKf2gdneAeXI283UEUTR39ltv3MK7enQF+BawDwqUwcQLNYxjTwWsKpusR1tlGoqXPabM4qn9T6NLdNfIhdKfA1nRQtbEHaCzBw</vt:lpwstr>
  </property>
  <property fmtid="{D5CDD505-2E9C-101B-9397-08002B2CF9AE}" pid="41" name="x1ye=37">
    <vt:lpwstr>JakVHHDNDN0gmhOOkhN+VDkoQ6f1Xc4EPK8XOiPA28DyimN7Q2kssIe3OI6rXW3KGV2kNWItJPxUK7UwfSNY2kCmtcdTAhagEga0QqNu0cGDj1VXF/xXC5cIt3LIT8A0IM9DHkO2B36r0Os0UgaFvWVbYcMhU3S4LkK2VzvfZePoFr9xU19NOdEbMuiSYB2eDCRpr3ZeQDf4F45aNnJpUQV16lM7TjJHbF++ZvFh2IZsyEZRY72b6yg9/s5+PIF</vt:lpwstr>
  </property>
  <property fmtid="{D5CDD505-2E9C-101B-9397-08002B2CF9AE}" pid="42" name="x1ye=38">
    <vt:lpwstr>zexDpjwd5MMpnb5UJE6b8O5fgMmbWXV+8L/GGKFU2bDG6TVhIV02XAX98yf2k5FX5WqRiF1CktwmU3/Lb+eWgnnpEiUkq90psmq6rfsC23TGcV88wm6dUTwygbmVRQIQiCuIhx2iOp7IWS61UHtJ7Uu8Gzcc+W+re8CZew6Fg539EonBXJwg1xRYPjyR8mRzV10eP+wX/5/AYJnTkBq3BNrhJKQ9jwxoSRL1t/VZelAUG8de4a1ta8i66Jf738G</vt:lpwstr>
  </property>
  <property fmtid="{D5CDD505-2E9C-101B-9397-08002B2CF9AE}" pid="43" name="x1ye=39">
    <vt:lpwstr>x+5serT8Xfg3gDPZGJlwEsbuSLzCSPgFPVn0LayF+4cz1xZHO3Im9v6tcrWomU62vs2xOuYZGUwe/CtbTuiWq6W/x7SMPVXL/qIeSU2BPWws31jYRsRzTwpf7TjhknnA/Jg6GwBwAJGpCFy00CE3FKUJLg5CMP01zTn30c6PyfOm0sD8y6qGQ2MwdtbfVrdNo+luRP4TNWiaEbGl/i1R56ucYCiBNALfwFx1xtoFfjKaYsY5btNDn+AexCme30S</vt:lpwstr>
  </property>
  <property fmtid="{D5CDD505-2E9C-101B-9397-08002B2CF9AE}" pid="44" name="x1ye=4">
    <vt:lpwstr>VsG2VvI5Oyaa+T7pzGjSTaDUkYKU+gvGr8K74RKymoB3X208df+WLL8C4OmwEC9LDCPYgbc2s5WtXEL+mL+jPFDOjERHf/wQJOGiImNd0SGaYuKXRnaPG/4C2d2tMeH0BHq32fpUpZtNUNXZZRULN9VRmGJrANxw3PQLlxyNOazlbBsO3FyTs4gAPl0uhNGKYWvwgNpZ2NUR6PXAvCtFsoE2yaBPypIgpA3NlbJMFpLaIqYGxz92rJ0dVBJvapC</vt:lpwstr>
  </property>
  <property fmtid="{D5CDD505-2E9C-101B-9397-08002B2CF9AE}" pid="45" name="x1ye=40">
    <vt:lpwstr>JS1+Pj5bboSO+3SMnoxwWxJL4YJ//f5jVmSbomxv35C1pB/v6NC9JQctPaiqMvEb3/383Yx/6dRFkjegur39lXOgZtYtCExtsqeBmlx8fn8/3wd/WT7nL0Neli+pCSRiEV7/jdLXoP7eCE7qjI8/C9CVQsrehYFJAv7HzaPbVIL048VnPbn2pjUNpNiRBso9zfYQU1tjmTGCp2Y1sWuKAU22wjqX7HqQPEkIJ0uj+QaWp4Uk+r18FA/4Tk0f2wQ</vt:lpwstr>
  </property>
  <property fmtid="{D5CDD505-2E9C-101B-9397-08002B2CF9AE}" pid="46" name="x1ye=41">
    <vt:lpwstr>tBQGM5LsHS0PFH6Yt42jZwhFpN+QTXUusr+OKafLTIOlbOzfjvJ3zNRDddkW/CnD/i4AVvNS96P2MNOnYD0ruBnRXBX/i2YIdQIYncswONzOrvZqeM1JkkRMInEnB1TARh8nD6uRssXSqa2YX2Vb24mjS/oEB+2hOuvUX1tUvP+gzKHHxRsMhJiPw35SGhdLILWuemR489lyKLNpJCfIhSgt9FU2IY/b3zK1ks03o8kc2/z1v74vsG1xq1hJhtx</vt:lpwstr>
  </property>
  <property fmtid="{D5CDD505-2E9C-101B-9397-08002B2CF9AE}" pid="47" name="x1ye=42">
    <vt:lpwstr>ZkeRgpVtYI5KZdh7Livb/Ttgs5+vwRnmJEMD7hsboykvo5kW0dexBwQhK06IXKrqfjR9vIGvfp93MR7Q+d3eGRfnWeOQtzD37OF7WWe9dTCWCWXPb8M6HH683s/DSC+YVGj2oQ0RwuZK9EF9c4vs5M6Zuef3q/UqL8Dg+WnvojOZ7U57I7SF1g2PLe0N7ZoVpxibf6dIAjy5bBita6AFdzkq9aPBi7UY0ReadU7/KDO3FeiQZHrhssfDpJq6QcL</vt:lpwstr>
  </property>
  <property fmtid="{D5CDD505-2E9C-101B-9397-08002B2CF9AE}" pid="48" name="x1ye=43">
    <vt:lpwstr>VObNLqKqZkxzcKdawlyxSe9uq68fExa4+rHk+9xe1dpkkW/QLCceV9g0Luaq8aSW1MMs/KFZUIzaGJWvRzMflBg2H/QGKY9HTop3V8jnZvapgwifiNRlPWY56VA/61JWwAxN3ytZaZxkcTgQ0ojMXr8+HxMSsixrtNa8Nf9/bhXNMAKC1vQ/CP8Di6G28y5D/15Ymrao9nTxoDf5F6MRuPtPjuLwrP1sYm+IuitKG/GA0tNCTh95Kje8Pf+9THq</vt:lpwstr>
  </property>
  <property fmtid="{D5CDD505-2E9C-101B-9397-08002B2CF9AE}" pid="49" name="x1ye=44">
    <vt:lpwstr>+4UvpHVZ7MVvhJyOuIucTn3WJiCn8D8ewOzqnbs6cj7RLvTxEZ6jd890bJ+kdI7yx8P1wDXSnn3PJ50wJ6u3OaEwPcjrUvq0J8j6b/O4XbGxuldR1EkQ56n+VOow24KJtb9bWnn4ciIe9o0h0342YnHpdwhCIXP9MlTSQD3K1+yxYzM53F5HJ9sO/KchVGaegyQ+xJSiaFIwFLSsPRGAywAweU8aX+ioUkEK4PAnbKvmNDPpaYf5cm0vTkk+rtT</vt:lpwstr>
  </property>
  <property fmtid="{D5CDD505-2E9C-101B-9397-08002B2CF9AE}" pid="50" name="x1ye=45">
    <vt:lpwstr>pri3vS3+7XC57n8m/ra0apxBh+ZjGdB+UybX5DSwUjMRzrXjAfJlcMITd85K/xRaYE8vU271n/dTUloGm63ZXh5QDBBWfEp7tskXIgvm7pK6jTzNw5EngMprq0R5FanhVdrD+Ba/vnoKXzyHkQmdy7Wp/9YgAL50AHvlSvb/8aMBFhT/SRO0/xHQcYZS01r068xDj1xxrC8LYc/8Lyc5T/QxZxRMfXQNcJQhoQv7ctJBF4K6FhudxZ+IE94SkuM</vt:lpwstr>
  </property>
  <property fmtid="{D5CDD505-2E9C-101B-9397-08002B2CF9AE}" pid="51" name="x1ye=46">
    <vt:lpwstr>B4xsP6vIXYLe4cl8xxbPEPiY3W3J5THDFQVv/+cAw+p4Ms/6wuAYywjaslO1kh4nDXC6RPDIi629AdyiKGIVc54/3xJzEouqg+o3ScQzSPZbF/Y3q32bsY3/LVsO/8Sa33fJGnKaUJJs3eyZGzv1G8pCzHKP1a0/EjuB8dgtfSAPkgitMzuaFVAfoD7otPYJMqsdxalrpE3kPWU1YCL5+AV0gm3U2yjOfXwZemOJtoQyp1uzxO33+oBWSnQ/BW9</vt:lpwstr>
  </property>
  <property fmtid="{D5CDD505-2E9C-101B-9397-08002B2CF9AE}" pid="52" name="x1ye=47">
    <vt:lpwstr>ONqgKfI9N7H7WP28PS4tTWBQPtDQ80UPeZFL7dAxRYIajG92D26LfZwbUeg/c/YYwyfzjXAY78IRFUTy9q3rKvRZYWYW6TiHxsRDIqv/E74MfL0DC2f4cEdpBHL4QXjJlj3404xhhnwRO5lkafN0CkjGTgrYSEiqnGq5GEZSr+Z9qybzyxXwtcV0X4vjkHCkALMzajtDENkHZDuVAq7vhFE2Htnk2upkL6XLk9zqzhRjV3UnY2Tw97cpQXbB3zB</vt:lpwstr>
  </property>
  <property fmtid="{D5CDD505-2E9C-101B-9397-08002B2CF9AE}" pid="53" name="x1ye=48">
    <vt:lpwstr>0zkJiUhC9InT3ivXsfIfFlZhtGonfgEaqbGRWtPTyuuHub3Aby4oJQSjgpMZ1e97XSHt53Dw9SGbpNRrLGS57mqlElCvX8J3u8iRy6yiSYkcGAhxbsjctgH0NkT1HyWnQpyOmioWfshAOz296hi1HrD3o5SKmn/dL9iZMpM8kU3RLZ0vZRiazd0bvwr1otc4dTdfYSau42kjXHFg/MVaaoB3mX5IbOmiJWa7kB5t4ojGAhIfCtiCcLQCqNNY3KM</vt:lpwstr>
  </property>
  <property fmtid="{D5CDD505-2E9C-101B-9397-08002B2CF9AE}" pid="54" name="x1ye=49">
    <vt:lpwstr>t6bW9DxM5vMMQ4KYsMby7b7iUaSrAdXuOG9Huh2mpvvLvvvGc0Z2yYz7Cp1NsbYG9E/WZGckdJhwsJg1U/DlJ2gSnNmc3sYCLu54yNG5XLv+cCxJ/71Asm5bxldO5AEiGzd/NkcrwQ7sG19Kyaf7IYRbC0XmaGWzqxZr98ndaf2MQZRA277dG/v0143HThAa8Lw/6LYWuWnHEbdiE+FFa85wPPUH/YNpeq+a7+e4LhKmB+l+Hg5t4AZYXa4sfMA</vt:lpwstr>
  </property>
  <property fmtid="{D5CDD505-2E9C-101B-9397-08002B2CF9AE}" pid="55" name="x1ye=5">
    <vt:lpwstr>kUwaglfWEL/wbRpkgW3ZZEtXr866xq1So0UiR7JtENQaYaeFNyTfUm+oXBIRTYe1xbLIgQrG1eQOSF6tano6CZeSBCPK0a1xACy1YTgpqQ6xSrynZKb8/B682Ilc+vqG2M3yb7J7YLpP65s0eEgH5n72ITVGz1kJ4hBKvLzxdhoFgYtBLgdSYINHG6gRHomYdCOpqo4NnRNyzV/kyaj2UVFN0bqW/NGuZySSYHUOFvhFcJv8ntSv59U2ywasUKz</vt:lpwstr>
  </property>
  <property fmtid="{D5CDD505-2E9C-101B-9397-08002B2CF9AE}" pid="56" name="x1ye=50">
    <vt:lpwstr>lBT8WY9DOIi+RXyM8HO38NHEPQ/YRwyDUNl4X1/D7v34f85ehE5GLrl74jvfbfM9Hj+YCE4YZn4iWAR6dIbWw4r5ap+L1Hgykxjf0yMAbWaLRowsR2b909NrPt2L76PBpDh/GR4ZnJ1ErCoJvpHDxQsGpek/yhb3LkDXqFR/FqGEzpet3+hOsvUKebw16ocOKdAsNCl2n24INYwAXbrgT8MshxTYXdRCUlXKsEbeND/VnSey22hOU9l698JNuXN</vt:lpwstr>
  </property>
  <property fmtid="{D5CDD505-2E9C-101B-9397-08002B2CF9AE}" pid="57" name="x1ye=51">
    <vt:lpwstr>BN8I1ofIv42SC5mh+2OjEhepwg/k+2SmHUz5yyH/CMHAf92zYQMuhoXm1VNGE7oPAAPRRcfpk0eorSX9DeV6ijEnBfCJnMH//8tA/BK+qdfynTANdQBVkJI1cGLl5/hgAMBV0Duhx0RaGleBA0LHeu2cH2qgGuJfyVv/KgIRnq8OE32kadJoXz6UPMsuAfw+52L70qYoSlNZ2EnGiXD3xus8J+RuvTflYx1UMoK7jOgvar47k8k1A5eOCIv/BYJ</vt:lpwstr>
  </property>
  <property fmtid="{D5CDD505-2E9C-101B-9397-08002B2CF9AE}" pid="58" name="x1ye=52">
    <vt:lpwstr>69jLiL+egiJ+1h/yFVaHqFxKzv5s5hjO34rRSntHj6sGxrKO7xQ3/UkzlWej4u9w8ElnbYQALAlm7f7FgT2iint36G0zlGVl01/MhrWPUWgUJaCdvW3STWR8YvczJOk2R0XauuMbVQ3txmFcDb8MeQyDt4i+niQ+EBU5x6iEA23PV6VHC4TOL0dbjxrK2gKrRK3sKf4aZWPKTNWeL+8j7hcVOxdeyps8502n7p87oRJZATedk5YX6XJJj2jeovR</vt:lpwstr>
  </property>
  <property fmtid="{D5CDD505-2E9C-101B-9397-08002B2CF9AE}" pid="59" name="x1ye=53">
    <vt:lpwstr>rcBrXi8qTZWCLlbewl7L8Z7FDIYoACL2gqc0wJpC4A6HzE+3MJs9P12oU9SJb26UWm+dZhA4dYWR/4M+R4cJ8c8YgZ492d+S3hbl66ey0X6yrMbwQNk49E6P0gMzCJhcF7hTPirxe3s3rq7M83KRldSwbMOQMX+Yxvnv1mHsNqmthiJSwa7PtE0YvvmnxN5rZwf0Nxx8B7JTw2emsvzJC15mfMg4R8QV0TtOG7XFrf71wijeMsYbPFK2C8KLUfm</vt:lpwstr>
  </property>
  <property fmtid="{D5CDD505-2E9C-101B-9397-08002B2CF9AE}" pid="60" name="x1ye=54">
    <vt:lpwstr>GUpkMTbwv9FxrazqHvjzMaTEhuEStzR4R+6/OrOIF+a1qTY5XEg7Woru3PG8hL0WUY/lGKJxFKsRTQvp1/moO4mwjFkcBhWd7IYgkfLw2Nzr3LsKWY6BMC9llVT54gJp81pVyKImGDI9VE2gqwGc+lgmdDqHAZag7mcpP3yppVC5lWTHcNmla7TrkOu3Z/t/P/Kw4WfFSs9KJaz9b0LEaVnk14upeg0EYm/WfcwyxbT9i0P3P/vOZIDpkoajf+9</vt:lpwstr>
  </property>
  <property fmtid="{D5CDD505-2E9C-101B-9397-08002B2CF9AE}" pid="61" name="x1ye=55">
    <vt:lpwstr>aXOzN4pzOZndWLNO6n33uHY6KKGXkCEvRghXBjZzV4xxRAT1m4Z0Iv33bSDFW/8YzvYMtDhvLHLbtCveBr8PBmVo/QWd0TlAE8IBglKCf5/+gDpf7LCNbVkmwESwWUBKZMckyWZfvUfhhNieDbMBNFeiKS1sWvvguj+H4WGvjxbW3PhqwuwnW8Wo16C3HPtMXJJB+YicBUfkHEFmxpSZksD4QcrvYXdf0xKJsmJgpD6x3dsHmk/zX3us402CS2E</vt:lpwstr>
  </property>
  <property fmtid="{D5CDD505-2E9C-101B-9397-08002B2CF9AE}" pid="62" name="x1ye=56">
    <vt:lpwstr>7a8EiCWfA466PllGeDus0lTs7A5TgAdl/Ug95a9t/nISWrOa17gfJMRtR4omUBJofxCi75Fusfe7rhj0GaQD9pcA3JX3PiPfCLgtnnDMa7HL7tXEUjKlsKct2B/3/SXam4MI1ZLcWdfNOuK/LjpnUGnsevNXNF1M7LEl5yX99PlkAWskdxHWwY1Tc1kHRpNoGv+h6mLX18DXQNOvbds0BPNmZs8D5uw7qDtpbUVGQMQjQvaDJIs5oZEvng0UVjV</vt:lpwstr>
  </property>
  <property fmtid="{D5CDD505-2E9C-101B-9397-08002B2CF9AE}" pid="63" name="x1ye=57">
    <vt:lpwstr>pFjEPoMOCiBh5n62x9qw/QzzriVoCBiJhJpaZEOoD/JsgS4Ha+d5DFOHTBGZMyFQmPP1gYhAwz+V2K7TkpsxVv5XHm5J1JRLC4YyeIovOmuKbCTK0StlHNrVTqmu4KG3YySIkGeaHdo4HJVCTG21C4devA2TSfnX81mZmeqVK/otGRKzXhdwH+im/SbiQX1j4Z8pGru/7Ye6tHxrc/m1LM/nsq9jpyMMRSk57fv732p9J6BHDeqftGQCrpvszyY</vt:lpwstr>
  </property>
  <property fmtid="{D5CDD505-2E9C-101B-9397-08002B2CF9AE}" pid="64" name="x1ye=58">
    <vt:lpwstr>aMhopQSms14TplI0xk3D23wFTQwQ7tUPL35CoVL0XZXjyHqHRnV6KSwuIdTu1o/I5Gd2lFGfKbEXx6lnalWDeOvi6WZr3kDoSEYGcjUsm0Sx4r+dSXEBTuBD01fKkVj13zCiZ36bgFKc/MTUJ8uopQPNRjhcFlFWwGzwsJr40lO3BS7M5Tj1CE+v2kVo2fm96N89IJOivUpynDLW2TvDOJgCVtFGuEm1SxpxRmjMyv+eL+DyN/dfxKUnAwmN8iP</vt:lpwstr>
  </property>
  <property fmtid="{D5CDD505-2E9C-101B-9397-08002B2CF9AE}" pid="65" name="x1ye=59">
    <vt:lpwstr>ryzjvajt8dpWGMzEjwHrpm3PsGtXpt9gGVFngw5OLvFXWBSqoAsp4vbua74gdXVyMzEOEqBBvVZrNwdBCo9s8iewe4AsKEtu1/hDwKLzGCV92aefUFXic9iIcwg+blq8sZezkXkK00OFcX7xecR/bLzBquBI37j22+iMjHeeVeFt2rCVvZljpYs0lwmJ1BBCIwCjy+aiNBY8u6qXFU3p0jPvYptFO3D4Tx3BsBn/kr0PLpZbweLWw8mhK15GYHb</vt:lpwstr>
  </property>
  <property fmtid="{D5CDD505-2E9C-101B-9397-08002B2CF9AE}" pid="66" name="x1ye=6">
    <vt:lpwstr>SJkk4X3DwsdaVzGDE8+PTL/3bkFjq9nUzDtcnvTW8yawVmYuE0N/u/KTJ+66cM77bzrbgUBq05nrSNFshj4p264US1JpnzSyiSAMXKzW9rIG1LGs763U5XBm38ZTlN7Y/o9+iHbIoo+mct4C5AmrVo8FMgXexGg00GYCEFHcVLIi1ZTBBqzxyUr22QAfTTd4NKrnKjZJ7DPeXZgYClhJErjY7xxjh8v3yJdNz7kXWapdpHWA7V0SJjgBp49MY3J</vt:lpwstr>
  </property>
  <property fmtid="{D5CDD505-2E9C-101B-9397-08002B2CF9AE}" pid="67" name="x1ye=60">
    <vt:lpwstr>DTLiMUR/WpyHwla9f/OPiZKj8Fk9OfeXk4HPut3W+JD7UZnR+btmIHac5NpA40JDntbbZ4w4QGPwDV6/Z1HL4TfM1hnw5y5iWJ7th9HTIqDjxUY+HX/2v3C0Wo2Ozor55iwxfRked86BzkLn230blfCvkLgfeaAeq9AIwQz90eB4zYZ1xzO1CC/yV/m3GakcewAJIAdi3yq50Kcwu4MHDKYXYgPYLAPiWwfZZX8PZ154CbaB7zq/Z7+SNusoPw4</vt:lpwstr>
  </property>
  <property fmtid="{D5CDD505-2E9C-101B-9397-08002B2CF9AE}" pid="68" name="x1ye=61">
    <vt:lpwstr>s+k9OBgGQLU71SQpwAK4d39vVZFkAJnx5x+Ev13xv8Go/oxEeVo/5W6/pVDKlBrQjhVzJzzZGZgNkCfUJ418Dsp4pXnZWRwojBq1WF9DvExMtPl0cyoOlzPo0wf74n5HkxXQLMUtI0H+lyr4Bf++Go9HXuZXRFaoUEVx8FfWlhIGL1nM4F50dbPquq/tQ4j+ERaGQzXZ7x5wQh2QIsH57qHYpa4OM8Npv8a1G/6shZOxtpF3sQfKwzRaeK6IrJp</vt:lpwstr>
  </property>
  <property fmtid="{D5CDD505-2E9C-101B-9397-08002B2CF9AE}" pid="69" name="x1ye=62">
    <vt:lpwstr>3+NLGyl24efY7d6+CZXXg+vOzuk2H6u9soSZZGDuP+6ZBtDymJ1B/xHbTCi6eaieEtohDVoBtBgRoLcI6cVSbg3aVrtsO/qI1EFDndTsRZVddjSdY2sAcrAn8I7RIHw/1ulqsmRhGzouk5GDZgcl8TMH88iOfuq/fepW9kinaQMaIOvu/Gplmd9SKlGbnEPj5S37Vmuf0CmIRoCUXKlLr1zbLDx46oB2eb3+E8nsVtT46+WVtLHnSyXJ/Zye9t/</vt:lpwstr>
  </property>
  <property fmtid="{D5CDD505-2E9C-101B-9397-08002B2CF9AE}" pid="70" name="x1ye=63">
    <vt:lpwstr>QAslL/MhVz6EERaakRPx3suEuCu+RThhyyT2WSt6yOituXaXa1vj3pztMe7f8iN9tdf2PB2fTEpO/S3wCM1qr5jljJ+VW9j1rfxG43LBScD2hAKiIJZeQRggWfB73qj5j+B+hsphNZ3E3/KB/Qx7pMpN1sQU5OT6X7h4/vc+kyVmC8OeVBEPlJL0gclA8kEVU1sbSqx3yjcu28/MMX6bxqWdSNtrLub860BgN4YbQfVWwkBlCcNYjssh4TR2jJD</vt:lpwstr>
  </property>
  <property fmtid="{D5CDD505-2E9C-101B-9397-08002B2CF9AE}" pid="71" name="x1ye=64">
    <vt:lpwstr>CC5bDb0YzyYOhOBpAZ5+zOJahYxhDEQysokU3JXWJ4+Yeyyf+8eCmqwPnUwqKDWuxXzLPwlcbITP7pDoeyObKMooetKx5OgFfts1DkJ/BIeOhQ4chuX7scWvTu398NiQob+6I3VCuAuGpIxyXpO/Tz5YNNBVvr9/Lw9ekrmt0MsrhfwWBxAiY/beOpIs1P9vC72MoboO516XU2MHap8j5cSjXIsk/k2XK0S7CbgJi+vscuD6Bw9bFyKxu/Jw041</vt:lpwstr>
  </property>
  <property fmtid="{D5CDD505-2E9C-101B-9397-08002B2CF9AE}" pid="72" name="x1ye=65">
    <vt:lpwstr>ewFYIhVs0Bu/lhJj2c3KA6yrXlUuRXTY6LA/mlOHIJ3/c+EH1cqpYPr5r2yjBiHSisSKrnC4PXalVanEOfZ9iskID4W6L5cZkM7iEhi0/yx2AaCJdCuiYG7cplMTU1kUNRS2g7i/nhnUtXHBnkVsKFaJc3T8W1+w/ChpTnfBVqFVPvt6446kRelHYORhWlfzypRz/flbh7Elye8cStb8XANKfWPrPpLYYnf5kUE8+MpHxH9PXQsc/7SSTZ5mwUf</vt:lpwstr>
  </property>
  <property fmtid="{D5CDD505-2E9C-101B-9397-08002B2CF9AE}" pid="73" name="x1ye=66">
    <vt:lpwstr>AWXEOsaar+1HO1Gj4DiX4jW6DH0va+6D5Q+QH6q48kn3KX3oyvRRQ6atNsRZwgAfprmBa5qdB9GvfG7G9g+c0/6dv2ZUFUUojI88JamxIWraeiqVzgz69tjPgrdl4ZBCTLN7TO/QryS1+SDPl3hUcfPQdITQsEPJPe0blB6pHdDuq/Ds5b2VUlCqIfRIDwENwA7z3CZXiE9+7rH+dlqqKKETN7d6+egoFbmFSg2oVzKC8N14lckWxhdahB6tqov</vt:lpwstr>
  </property>
  <property fmtid="{D5CDD505-2E9C-101B-9397-08002B2CF9AE}" pid="74" name="x1ye=67">
    <vt:lpwstr>2/h8Wac9o0Yq+4uBCKcnA2JMHk2L7intoHJRd+5MtQ4Zp6tWTsCZRoJ6Gz3NbJEbYq3T57Vrp7pbguWyIVNr4SY4qfENgBl42E4+/DvJR1iR1TrTc9TQpC0ZZCmR8kxbO6e/kmjd/HhXNRSJu4vdfmAb2eXNnxtYx5HzNNvw31rDeAHBU5ezrww+qrkhX/6e+2qVQat5Oihk8Q567h4LkUbG7JrZxaFMNV9clCgPToEXoELD/BZRrvfyTJNj4Yc</vt:lpwstr>
  </property>
  <property fmtid="{D5CDD505-2E9C-101B-9397-08002B2CF9AE}" pid="75" name="x1ye=68">
    <vt:lpwstr>PxS0E+SXt5NE3QdcJJNG7v3UAqbmYpGGi2kaD8ytt6ohbm6zqHNSmFoh/3Ajt4WRmpyzMrLrg/Avs/yKFU4LJFroBuGE6FaDFWJ3q8UBTuDf6NtgPx7iMoegnIWV6eQQBqaZDlSnuF8a1Myne5Mxhdb4wAvBoQUUE5FAJNEtURpAPY5pIKlH0yZk7aeqM+9Q/+EHslKZXPoyIcpjTSyYxSPgJsDF/BTqXJyX9j2xlQ8UGFK+WPCmcBfvLWeN5tm</vt:lpwstr>
  </property>
  <property fmtid="{D5CDD505-2E9C-101B-9397-08002B2CF9AE}" pid="76" name="x1ye=69">
    <vt:lpwstr>pLjDq5wwsKnZfTv6iAykB3ItTRs0nnOzcO/oDfVBmqzcwGZaEt1myHFaa/hk6XGS5DJ+s5KJcsMCu0jWyPIkBgQbKUgyNc80bQgs7Ac35kIorQn7jPWo9C78rm4TzytOT63fpKW5HIYgdz4bxZUFTmpGAlKu6FyLGSk5evOueg04xd30HiQkqR7/DJn5hNOpd3x8O0yBOlB7lpjkqjJei49K71IaijM7wEastUnDWC5Jo9ZODmi1iPJmTx7HpU3</vt:lpwstr>
  </property>
  <property fmtid="{D5CDD505-2E9C-101B-9397-08002B2CF9AE}" pid="77" name="x1ye=7">
    <vt:lpwstr>Tbjf0Y5B+E23bjfhJp3djt7aH4UAg6iPW44qK7vVacZt23H8WX/EqTEYeib5o5wBn+3EoMF1LNC01SCcAvFjWmHnNkAUVZ5zIx3RQcqVAFRYWhp/MvJXZZNdsU21Q7wihXBEk+5qTlgftvInBltnpKlEEBzke1UBWtVJZePkoAbdYcIm9b4ZcH+RIaG14pb1rFRWKEK+EEoe4n/TW8B14ab3Acoej6MFLzPaJYQT7aNDYYow4phPS2HUm8M5apf</vt:lpwstr>
  </property>
  <property fmtid="{D5CDD505-2E9C-101B-9397-08002B2CF9AE}" pid="78" name="x1ye=70">
    <vt:lpwstr>gj27JcXRiJnVc1krqdqXGIvPKTvH+ixAJ4ZJHCQpIpaFCvHW1lRBB0BlLWYI56/LYGC3RK+OsF6DtgPZGU8JywTje3m0ETENej6oPcgPhgBj/e8juAZTNpuWTIIINJWpgXgIA8YFAuFt0SryhFOHhhf6tr6Twxm815aLWLEgbwRDTkHCUC1VKCR3iamP90dimNzyTB8pFKygqQ/NXxe7ywKqil1i/87bG5jOQdj7NDxl1YI4jQY7Dwq4jhkuo1r</vt:lpwstr>
  </property>
  <property fmtid="{D5CDD505-2E9C-101B-9397-08002B2CF9AE}" pid="79" name="x1ye=71">
    <vt:lpwstr>OzBS9zCnfnSvwTc/0kXTArI0iANfJpZ2ynyk+PAqiMKt9Li1favjkKeuTqMNN+MAT+4nTRE/4lOXrNcAL7I2lt0WvInt2ebQugQcl20dY/3sNxbaBOxhl4RdyIqzeaS7av2ygmgWDNuaL6UOvDRr/KCafwp8CIoruhDZaQZKs6U3TZoTDgWU1tDtXYLNbwrlDmMFFGvWbRb3Sukf2sYfT5m14DGnAdKdN95U/cN93lNco8aevRWatXEbe9+DFt1</vt:lpwstr>
  </property>
  <property fmtid="{D5CDD505-2E9C-101B-9397-08002B2CF9AE}" pid="80" name="x1ye=72">
    <vt:lpwstr>+dRRHXkIaBnnNXVCDslH8Y1QWLCBFKWsFwHDOxPtOufFKP9B2XL2igWVMCBl1NNEHcnSn9ephgOFJOPDnCwsE565IBhEyTTaf9QxYFsClkqXF4CNhjGFNID1POBmpZrcPUsc+joqHwmx7duuvAOj+KT8io3DVLEIpZDL9tmSCsDaXG7a34fF3MT10B4I5bJIWWKcn/kljj1B+mpihiqzOFlc0UGGKoMQAASi9GhZtEoyysD7dBojmhYjySvLsQZ</vt:lpwstr>
  </property>
  <property fmtid="{D5CDD505-2E9C-101B-9397-08002B2CF9AE}" pid="81" name="x1ye=73">
    <vt:lpwstr>Yg0EiCljXlM3J6UnVYvdXGCmV7xRFPQpocGDEMZnS7NAqaqGoBCVuYni94PNeKJDuwHUfnKW0gX2wyI5lqZW0/hJSUtrgOOV1tEAS6MnCWlRqS7s/kS9IVXZHc6BvpDKQY2Q+mL5FvgztS3gIjcVqh+4F0GvzTiR8O5o4qNh/KKDOPUuitcJjbugIPjVaDS/+5RYZPj8n1j1WZ7l24AwgTVyeyLa71MvQcnqVX2OjSydOaqZCrEMByzWyx6hf9H</vt:lpwstr>
  </property>
  <property fmtid="{D5CDD505-2E9C-101B-9397-08002B2CF9AE}" pid="82" name="x1ye=74">
    <vt:lpwstr>iefMAJZDjQJ1zekrhhvye3AwGKe3be6kXE1z6LSYtrGOcT5BfrlBRL2pBkxgk/jgoG3BvlaNf5cVj+9eKe+Bm4PC+bitYKftgnaTYUcvWdEjYfePcTmsu447ZfjGWQaLeSZIqZgBC4Iui3Jm7gIQbBaOAbLXRovOIw8qgI33roaqUuIE15Su2pZUlQRlSPvxdmUGlcaAAI9ZcCknMotMKqHMElb+pL0InLNU+d2ZvgSlZiZHAm9CPou8iYNBwov</vt:lpwstr>
  </property>
  <property fmtid="{D5CDD505-2E9C-101B-9397-08002B2CF9AE}" pid="83" name="x1ye=75">
    <vt:lpwstr>OLtUwY5Bej97G7lPD7Mc8HTeF+31EkvRDhMiQ20W+qOGLddZdNondrpKPO58DjHkZLugYFZjOG1JxrLpq6xMzFL/bFWO/qfELs3xvnbUq5trHxiRsvS7LPedkmhDKUqmhUHLpIQAGQ3OdQpEkqGyxkcN8zI8bLIAJ793g4Kk9PC5BdUxscFF0Hij+o3noCURw9uIjYlc2Uepe7mQUWJcr96nvF4T8CvWCwSdAuoeoPuHAH+7K4iPOLO18qodMQQ</vt:lpwstr>
  </property>
  <property fmtid="{D5CDD505-2E9C-101B-9397-08002B2CF9AE}" pid="84" name="x1ye=76">
    <vt:lpwstr>TCzUIhZv4EOSvoXCtNprtECQ7Grdg9tEN6ZtGwTZkJfkM/ujopfyDqhblSHUQwuMlSXLIfUun3XqHYG35XOLaHLTzC8PW1r0yTH4g+J73EN6TeGjGaAkw9nWuTUrGBcwkuSEq+vHRXgHvpHno696++YYOZi0N4T8+rqS3Piefm1LFt+4ON8UoLv2cF6amYWSfB7vNTeevlnqRsyiiW0IQA8DkaHoG585ZEUcSJ4LQ9HQw5/qDn2HUdiODZ2fqg5</vt:lpwstr>
  </property>
  <property fmtid="{D5CDD505-2E9C-101B-9397-08002B2CF9AE}" pid="85" name="x1ye=77">
    <vt:lpwstr>6QXFKyL+gBZ/FeVU5GS0YaXI7JHI1ATi1GDVxT59f2b6qnv5+7fHr9fPzbAMEWiYsSLv0TVPsuJ9mfm/E8JrNpFSS33pvMlFUfJ7Idu4wGgxtFhFo2rO6s5EQVyValQFeETtd95bwzIBbYTkGeR+cDgtC0aLlxRV2f2cMUELcgXstchfav9w2qe91CWYrM4j1xgYFpglIOrmNDL57VctpHfHpIJG8JvG7ItRvh86Jk3/7j1Ogzop46FGrDVPrLp</vt:lpwstr>
  </property>
  <property fmtid="{D5CDD505-2E9C-101B-9397-08002B2CF9AE}" pid="86" name="x1ye=78">
    <vt:lpwstr>CC/TfSyBTdbSs7XEoxvK8pmRAK3XOaWiS3d+HFbazwpfEPfBuuMIHV/GvyLiaR+4tnusXMLBiVAfeGXoYHGmIGM+f+0IiyvL0/8TRNgxjKCpUmG6VnXk3aNkoAzzgNVm3jAQDYQtwFfvLWAn7s1rWnUTfVRac/jM6lDv+xaKarMaIrh+8znbcwPvSLKatRi9DTFiGxd0IKNc7CfyFhTMP3Ol8N1V4FsgXSTBFhBdono89cJJs6Qt958YjDEPPpJ</vt:lpwstr>
  </property>
  <property fmtid="{D5CDD505-2E9C-101B-9397-08002B2CF9AE}" pid="87" name="x1ye=79">
    <vt:lpwstr>6SI46PLxODTCr4Iuu5yLmfBLQMM4Gz8k6c/2F+RDkUCxVATGqABjFDnkK52jC2k1gEi5hA9874jMfk2BTAKWzTYxnGz2fhb+klJlo6szEaFmSmEgsEtM4cGapqkD/6aMlW5V0rBMOBK365vCv9p0dgk1ThUGmKYINQsfMkLDI2WfYBehLd4qkHfeL4mNtjT+7SNA2Ulxc4MxrXa0t2edfRXGJD0RUvz9hQvscugh5a7tHoMZfh2eerR+x61BFf3</vt:lpwstr>
  </property>
  <property fmtid="{D5CDD505-2E9C-101B-9397-08002B2CF9AE}" pid="88" name="x1ye=8">
    <vt:lpwstr>j/6X+a35Ci51/kkPEgVo8IcbKsNkwYCmACJY7V/cHlYUgDUsd9FtX2eiQWF6gFnc0PIsGBGiShQy0VyzADqMTCWIRW/QI7JzXg0o6azLob+2lZnqFLonE5kvxQkTxB5PfqvnNJctiDQ2PcyzOiQXRIpXYK9XGGoOjf8krwPaP8o9yOJDMxvvY9E0eDlPx6ykN4j2FcduoTJJ5x0FjoRe7Wzjxg1pegzvW0uMpyxtEuY41Kw+HdG+UHPFbhsje/W</vt:lpwstr>
  </property>
  <property fmtid="{D5CDD505-2E9C-101B-9397-08002B2CF9AE}" pid="89" name="x1ye=80">
    <vt:lpwstr>tW/T3aO3Ju04hJgr9mMCwYHsH1XwkVdKoYLC0gT0e4xM5y981bmsN2TkJDYQ4u9pP7za91AffD+O1KdRh9HdzGR5RkTluVpjmmQykB3DlIgnIszJNkUck5R4MU7KorzFVdNAqSi8CtruAYXi9zbTUUQrhL1DDR4bezR6Wb6/yKcUIo0JkGHvbCL80gB/0xJkxeAwxa/MRE8C2x8onJA4hLAp9IQvOfP5UcM6x08Gii2jtofzI3IcbGoA1GXpapY</vt:lpwstr>
  </property>
  <property fmtid="{D5CDD505-2E9C-101B-9397-08002B2CF9AE}" pid="90" name="x1ye=81">
    <vt:lpwstr>wW538bDXS040sl1JwC/WagYzf7fXY2PlWk8bogE222zDuHcKUYN0Q1rAEYX+qXwT+rrDV85xXKd/5bWuikQaSu2ytuRyNG2B4QjsujYDKblUZ/+X4NuqCc8soLyd4Lo6lnGEQCS82wZxLX9X+bdCyvXjTE6EHfd2VoCHtFPRkWle3iqi2ooKrHoRaNafhwolsB33bfGi6VgjsGAl65fHj1soSH+Wobwqea9T2L/w3Df2MngfP3gTmPY78zLnr9a</vt:lpwstr>
  </property>
  <property fmtid="{D5CDD505-2E9C-101B-9397-08002B2CF9AE}" pid="91" name="x1ye=82">
    <vt:lpwstr>dZ7MDtmoE69U8ditVyiniVDxqMyFjUptbN95V1Obb1wlxmrpyYUW9lxdsIwKbE8Bd43PLYDqjtYgF5+17EkfMYzaH6W77+DMP+LxGDC8/TmGNRIbDYamUYxLE9ysYcY1j3CErmmy2n4Lm5Bqr0DnztErnz62E9EDSaWt8xvAuuKPYozF24qRTtzEg+4lItUwxtlVGCF/KdUihLi4021RiCMnwzkNgR/t7fkvv0Z0bpTPlmbUwQlrzLOfMewRtFi</vt:lpwstr>
  </property>
  <property fmtid="{D5CDD505-2E9C-101B-9397-08002B2CF9AE}" pid="92" name="x1ye=83">
    <vt:lpwstr>cDJq0bmwx/JEhun63eQSO4avBSGo5TOvt1LdIXJ9dkB8UlGMstonoDGmjsgYCcQ89WJW2G4cvpJ9IDFIaDVQgHnWsvGypcrw17cDnR9k5ZwYR97Mnt+WaOMDHpXfSczD70Mh466TVNP01mkSmia0xrs9BpQhYnFcv1dphAzh36welZq+HV8rXl/Bl75MlxgE/tjyTAUpm3+nfzJX0WTu3iIyZOj/Qg77TZo9mDVwyO39ncuUHJ1xrrtbuS63y7C</vt:lpwstr>
  </property>
  <property fmtid="{D5CDD505-2E9C-101B-9397-08002B2CF9AE}" pid="93" name="x1ye=84">
    <vt:lpwstr>BnbGbTINTRpMO4UiW75GTdLovUQpBdgeQW5aXSwHhuubyvni39FBlCA4Z6tM0JoqcdTTTC+bHKVcmoQ0B10VojmeLQGpCybp5xeTFOCyeo1vfSOF4hAwvq4e+ORSwpiWe98KHiEPxIpsmYaaGvgTADBTVOQJvoUw96XF7Q2eGOUYk/d7iX9obhGatI5uPLKgQfWpeLBKXSzdMAEJUDw55i6V6HdkWqodvKeSF3Q/dCv4DmYDw0SYW9F0l0WcEmf</vt:lpwstr>
  </property>
  <property fmtid="{D5CDD505-2E9C-101B-9397-08002B2CF9AE}" pid="94" name="x1ye=85">
    <vt:lpwstr>/xnZPgmQcCuVk55YGv4L8ZhcFOXTgaM7o2F1I55IeEMPAyZUylLmV77z4tJswvykG+2m9TBX6MV5b9vq1iTOYVC2yct9PkLniaxTsLCdoxHbRGQnFs87SG1KKrcTuIhCivaOuM4L9ubQSrficshd3R+B+JLRVSMF9ykmyV6+GFbbewLQK5dg/RcodfvnIGr10k1WmBVv3d7JP8F6fKatn1FfEJ2YC4BBNKknze8jD4+rj/QK9fXpmhmI6PbrA41</vt:lpwstr>
  </property>
  <property fmtid="{D5CDD505-2E9C-101B-9397-08002B2CF9AE}" pid="95" name="x1ye=86">
    <vt:lpwstr>rtvE45aHTokXm3BA2kwCgpFGI5WIECIvLvCVvPgxyoxsNl0eoeIiu0kg5K1oxt7nn9dp39EDN2qmlfrbh/NGkHCzqbZtPdsZaNoO05k0DqRoekSt+KmZchJKjjx4drHdcGhZr8BErMPZ9a9CTllKS5AoCfoCybxnI5CqFc2xOvBqKo49Sy+jZRA6ZGIVv2xaKw9rtq2c59iEqUHI3ZH+2uMXJ7WYLFTh+dRtb97AzbXhb64cONYeahq9cM31q/g</vt:lpwstr>
  </property>
  <property fmtid="{D5CDD505-2E9C-101B-9397-08002B2CF9AE}" pid="96" name="x1ye=87">
    <vt:lpwstr>SbcETarsE+TUzbN0mb/ep/YbNtKS323cD3/MZVjAC779cGfv2Biv2bSPUePOKvvkjLy8lDmmHb2srzZiHv6CWdjaP7Rez6b5Y+/LxjtKGLl8ZGcOv7+xECQ63cwV/i3XASVXgvCpe6kBlUydd8pPOUPBGil5JKYs24n9BPrPJIfiuo+YMRomIRUpBomJsoRjj6VmabBTusx76R3anj5oEL2qzCpS+/BDwTt39hioVzuzBfhCp5nY0n+pEbb5IeR</vt:lpwstr>
  </property>
  <property fmtid="{D5CDD505-2E9C-101B-9397-08002B2CF9AE}" pid="97" name="x1ye=88">
    <vt:lpwstr>Uq4Z8P4NwgOH076h2wZx3280nz+4zcpNUpGo72Mw+ExP6VzPHJ4x7IWTP8b33bMVBncZhPrZSyX9R9vVobTbJRrxlu48RXHCYcJh/CaoxF9jdb3oWQ6REzYRqR9Xev3i8Xp/BLQBqU+dWuZnr1co4hIF/0QlGj/MBDUooUG1s+wHu5XXD0x5PRI7l7FdRy2WpgFWvNZ7RLID6UqmrIl4hhWM7jjtjzJFtfxzUGJAk0EN9edyKXBm6kfdf310vUo</vt:lpwstr>
  </property>
  <property fmtid="{D5CDD505-2E9C-101B-9397-08002B2CF9AE}" pid="98" name="x1ye=89">
    <vt:lpwstr>jkULSpwLwhkCDgG/cgMsXHX75Q4mdZAUwIM+w6cw91rAoZuljNzUt2cjTGH3jZAZTDLSQYBkNlJ543zDb6mY/cWlGsxblklrcdo7WXh6rsiiUAN+VGX2IymBLyt211UFYepTQhmygBh6J4EEQbBiCvvbghQM67FTDtbTezznRqygOsqcgfl5YUWZOcQyiximbwXwucJpD6+n4zrNlKC3Jls8/x3dJ+OrrOwXLzYfs/RrBaasG/Pp9IWxmYE4Jje</vt:lpwstr>
  </property>
  <property fmtid="{D5CDD505-2E9C-101B-9397-08002B2CF9AE}" pid="99" name="x1ye=9">
    <vt:lpwstr>P0jQa4QIHJIbk1toz6+FXTIZmB6Nw72kEEAf6W2lwiA8DZRurfeRU81kfd4o6IbeB75sPtxkFetF1CTP7rfppHZ3xeYrkUqlI9oM3VT2SdH6n7iZXcXzF2O8B/4vPybHcY3zniKVTOFqLGy2VoZ9TsrhHR2UphFRPiBpGFsjDvxcHf+M7oL16uL9jkYUw+12QScvWBp7HamotLG25N2ADLSoX/Jd7Z5QBH3safh4pDbzHat56K9FAY3kaj9ksxt</vt:lpwstr>
  </property>
  <property fmtid="{D5CDD505-2E9C-101B-9397-08002B2CF9AE}" pid="100" name="x1ye=90">
    <vt:lpwstr>yFSqIznjzbSWqDbkGLq7JwSWPAEwOvaJboSc0fbxOfedj81N+uGJG+IPc52fFLz3QeUmm2aR8W7dv+xBDKZ9aEQuP9DZo+op0CS+QxM/wE+yZ0XgIyEmj3sYttfvlGE6a54Rtzmo4EthpCX/wouzDK0aSHOc9SDnn8VIAsgw8nrhe3777I1n+n/5ra0fCf/FEJPhomIVmgqS6D0bK75SqZW/Uv+S1Cwfa+zK0jkKWSOyxbe4z9Rr4TSspXFzwDq</vt:lpwstr>
  </property>
  <property fmtid="{D5CDD505-2E9C-101B-9397-08002B2CF9AE}" pid="101" name="x1ye=91">
    <vt:lpwstr>8mWs+E0HIMK4A83L0T29N5yUsirtnGBy0PG+291pEIlCAZthZOEqCBzbPc6SkHUkPRpk6QQbvtZov+3grkF+OSjUMfLUFbX1eUCHPdWEZvoO+dx3Gh8ywP+8ecnO3IYMQGt0bAURuJz1i7v7wQ7sBYkvT8DGcAU5GzyqcVr6PigbTdFgv7FZqnsYaYta7w5ZeM6bGz+22NcYNePgV1rM9ZE1NxdQ0vZqAP80lf4oFvBdn2c/gwYNOivnu5XRrC8</vt:lpwstr>
  </property>
  <property fmtid="{D5CDD505-2E9C-101B-9397-08002B2CF9AE}" pid="102" name="x1ye=92">
    <vt:lpwstr>qIxlv0jPo8ZtOSgSmNWEdIgGSZXN03jgEM4C/P6HzEziCJ6f5BGFGFOXN6LSQWF/DHaEHaV3oTX5kRw5BQg5ZTgHeghEqI1jVBNjznBYVdGghQyp69qRN4aq61B0j4lc5iArTr7FdLtHzqQMFdHvywmlTV9+b5lc02ut4gqvTf7Y0tzjE4uCAq64X/bK6gdpFkiKFkqo6WLimMNvrd/DCoyxkm0hMddHlgiLvyBW8RUCYP3HAFfbkK6I64pvlaq</vt:lpwstr>
  </property>
  <property fmtid="{D5CDD505-2E9C-101B-9397-08002B2CF9AE}" pid="103" name="x1ye=93">
    <vt:lpwstr>JyC2de665TzDXEzMwP06jEfPNA0o2iV69DKfXqBhDk7GWa6CON5jHuHnxAFQInRD2rThnUB6+SP8aBIS+DaKbGPEtwdhGvYDeqTsldKLpNAtp7wDov6+le0ixjbbxJq4Pmw3y+cAdv30kAJsUQDvM+3QwJoW5BROAS+qg5GmEZbE3aOHoZZHlIF353jqgHQAA6dCF6oe7j+4t+i+JP0SDeMk5maiGPavGJUAVaQm3qQDwNeRf1lDMEU/Jfgvas3</vt:lpwstr>
  </property>
  <property fmtid="{D5CDD505-2E9C-101B-9397-08002B2CF9AE}" pid="104" name="x1ye=94">
    <vt:lpwstr>DkTYeUsBO4mnge+NE7ERGd17nNLczx0FgraoYZ3xEvWnPhM+7FBsQIXweE/Kh4/q4B2uqf9PmccL57zt+HMCWzBtDynFViZU+zy21xo2LOCD+E0zDdonqr9yfUaskq98EAiIq6XjsKoQkvL/LMrlMQwmnN4hvr8gexjj7UJRrZ8qkYmPlpq+OxYopo/jeSSnohT4guY8SOHIKn6CbWUkvz7YEXqnPCAvfq2is+hEaNP6Z/k2PmaSEd0boxtqK2k</vt:lpwstr>
  </property>
  <property fmtid="{D5CDD505-2E9C-101B-9397-08002B2CF9AE}" pid="105" name="x1ye=95">
    <vt:lpwstr>FjCLy4g/4JhJdT7befhKyS56pDnfOdisD4MMpWxHfGzCnLA1arFy4gpePUu/d3xcyvzMlQb+UDh1jv2QTHrib9++RuF/OXSsHb/hhXxZGP3jidhNqP0RF4iXQ8ROx1cbdWVz/oTyvU39poTtFlRxIcpXoH443ZJb70Ob69uOpOplsZ76k/8Q8GrkDlylzf2xNumEKTzd7yNAfoFVNVBHzrB2H16ciZV8manJAZjRSnHp6UkvmQcUQCKb7JIKfMa</vt:lpwstr>
  </property>
  <property fmtid="{D5CDD505-2E9C-101B-9397-08002B2CF9AE}" pid="106" name="x1ye=96">
    <vt:lpwstr>RhLgJsNxP7U3kB9GQ9CCi3r66n+5mLJaZ2m0zX+K5AHJDxdRiSn3rTlDsPlQlYzBn1kNXgoiMn9OCuA5AhBJ8LLzLouMlFuw/HYCqybkCLKJkso0cuAn+cxn+O5LQV72I0zcPbB4U9j4aWncEraojbRpZJ/nVeuNkwxaTyLPlSummX3hv81zJ1grTb1N9Oz4FLHonLM+m92xLhG8z9l/sJ+VHQhp34Oj7mupqWinhYv/Zuddq3OVVxgsHhq/4jc</vt:lpwstr>
  </property>
  <property fmtid="{D5CDD505-2E9C-101B-9397-08002B2CF9AE}" pid="107" name="x1ye=97">
    <vt:lpwstr>5XNzfcyNZY+vhybAULZbCRwnKK4RRe3b61pEP/NO0Kd3iUG2cr5K/ZpKKpCMTc2REBBQCeKpnuJJa1d4cYKJjzPZjGxAMddYyCSSum5RAoukhF1b/EGh55oxZbf7Rjt7SYBe1HaMXeQ8GT/7+S54pH0YsFe7F/Fa1GypcvsFMVG+IEp2iQ84GrR0jQAZOOBV2G1GMLsnSR1Bs89ESOXeCarA+X/tnbE16nc0ANOrdIguOOjyjSTqVb1LOFDIDdP</vt:lpwstr>
  </property>
  <property fmtid="{D5CDD505-2E9C-101B-9397-08002B2CF9AE}" pid="108" name="x1ye=98">
    <vt:lpwstr>qxKYqHwxuTkxVliULWoYQeeDQF7FwyUOiz717Ky9vgGxLVK7IGcDLIVbJamiRweNz4PDCmpyJfjqhYmziv+IceCj6T10JCHr35YCE9pkBMPJQMiG1B9xG9moBgAjfsZNLK5ll2IzMMNdELgWpbQiuDFb6pu1rY98FpsU8/WFqkO7VIUCPKDlbf+BGMO6H9HXhZwmHmhBMVZpevl+AhG4VhGEiZvZ0gaia6PDaB/NUzFcfQG1J9phndqEyk7xtcI</vt:lpwstr>
  </property>
  <property fmtid="{D5CDD505-2E9C-101B-9397-08002B2CF9AE}" pid="109" name="x1ye=99">
    <vt:lpwstr>KPRBnB6NLTucF14Lms+X4rqaYNrfgv7FjBbN/edtGZMqcgKoDry9wl7E5xK+o2zkK5LMd9jsEcbz2WRJWmA33dlofmUr/wLXd5WwBmag7AJEYNEnHSgtEDDlK2o36x8YYps/qRTvdq351O39GwOUL4MUScaSJw9pVZWTutpBlqPF1TeYJlQKdruqiI5BLH+pY3XM2QrDLG81vdlohCVuMBlSDmbKke3xwKtWubtS5G6mBFr6eLXrQ9C5WWqjSj5</vt:lpwstr>
  </property>
</Properties>
</file>